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B963F" w14:textId="3B17DA2A" w:rsidR="008D1259" w:rsidRPr="0010427A" w:rsidRDefault="0010427A" w:rsidP="0010427A">
      <w:pPr>
        <w:pStyle w:val="ListParagraph"/>
        <w:numPr>
          <w:ilvl w:val="0"/>
          <w:numId w:val="1"/>
        </w:numPr>
        <w:rPr>
          <w:b/>
          <w:bCs/>
          <w:sz w:val="48"/>
          <w:szCs w:val="48"/>
        </w:rPr>
      </w:pPr>
      <w:r w:rsidRPr="0010427A">
        <w:rPr>
          <w:b/>
          <w:bCs/>
          <w:sz w:val="48"/>
          <w:szCs w:val="48"/>
        </w:rPr>
        <w:t>What is Java?</w:t>
      </w:r>
    </w:p>
    <w:p w14:paraId="1219B40C" w14:textId="76E1192F" w:rsidR="0010427A" w:rsidRPr="0010427A" w:rsidRDefault="009627DA" w:rsidP="0010427A">
      <w:pPr>
        <w:pStyle w:val="ListParagraph"/>
        <w:ind w:left="1080"/>
        <w:rPr>
          <w:b/>
          <w:sz w:val="48"/>
          <w:szCs w:val="48"/>
          <w:lang w:val="en-US"/>
        </w:rPr>
      </w:pPr>
      <w:r>
        <w:rPr>
          <w:sz w:val="48"/>
          <w:szCs w:val="48"/>
        </w:rPr>
        <w:t>A</w:t>
      </w:r>
      <w:bookmarkStart w:id="0" w:name="_GoBack"/>
      <w:bookmarkEnd w:id="0"/>
      <w:r w:rsidR="0010427A">
        <w:rPr>
          <w:sz w:val="48"/>
          <w:szCs w:val="48"/>
        </w:rPr>
        <w:t xml:space="preserve">ns:- </w:t>
      </w:r>
      <w:r w:rsidR="0010427A" w:rsidRPr="0010427A">
        <w:rPr>
          <w:sz w:val="48"/>
          <w:szCs w:val="48"/>
          <w:lang w:val="en-US"/>
        </w:rPr>
        <w:t xml:space="preserve">Java technology is both a </w:t>
      </w:r>
      <w:r w:rsidR="0010427A" w:rsidRPr="0010427A">
        <w:rPr>
          <w:sz w:val="48"/>
          <w:szCs w:val="48"/>
          <w:u w:val="single"/>
          <w:lang w:val="en-US"/>
        </w:rPr>
        <w:t>programming language</w:t>
      </w:r>
      <w:r w:rsidR="0010427A" w:rsidRPr="0010427A">
        <w:rPr>
          <w:sz w:val="48"/>
          <w:szCs w:val="48"/>
          <w:lang w:val="en-US"/>
        </w:rPr>
        <w:t xml:space="preserve"> and a </w:t>
      </w:r>
      <w:r w:rsidR="0010427A" w:rsidRPr="0010427A">
        <w:rPr>
          <w:sz w:val="48"/>
          <w:szCs w:val="48"/>
          <w:u w:val="single"/>
          <w:lang w:val="en-US"/>
        </w:rPr>
        <w:t>platform</w:t>
      </w:r>
      <w:r w:rsidR="0010427A" w:rsidRPr="0010427A">
        <w:rPr>
          <w:sz w:val="48"/>
          <w:szCs w:val="48"/>
          <w:lang w:val="en-US"/>
        </w:rPr>
        <w:t xml:space="preserve"> from </w:t>
      </w:r>
      <w:r w:rsidR="0010427A" w:rsidRPr="0010427A">
        <w:rPr>
          <w:b/>
          <w:i/>
          <w:sz w:val="48"/>
          <w:szCs w:val="48"/>
          <w:u w:val="single"/>
          <w:lang w:val="en-US"/>
        </w:rPr>
        <w:t>Oracle Corporation</w:t>
      </w:r>
      <w:r w:rsidR="0010427A" w:rsidRPr="0010427A">
        <w:rPr>
          <w:i/>
          <w:sz w:val="48"/>
          <w:szCs w:val="48"/>
          <w:u w:val="single"/>
          <w:lang w:val="en-US"/>
        </w:rPr>
        <w:t>.</w:t>
      </w:r>
    </w:p>
    <w:p w14:paraId="6FEA2EDB" w14:textId="7F1CEC39" w:rsidR="0010427A" w:rsidRDefault="0010427A" w:rsidP="0010427A">
      <w:pPr>
        <w:pStyle w:val="ListParagraph"/>
        <w:ind w:left="1080"/>
        <w:rPr>
          <w:sz w:val="48"/>
          <w:szCs w:val="48"/>
        </w:rPr>
      </w:pPr>
    </w:p>
    <w:p w14:paraId="62BC4EAB" w14:textId="77777777" w:rsidR="0010427A" w:rsidRPr="0010427A" w:rsidRDefault="0010427A" w:rsidP="0010427A">
      <w:pPr>
        <w:pStyle w:val="ListParagraph"/>
        <w:numPr>
          <w:ilvl w:val="0"/>
          <w:numId w:val="1"/>
        </w:numPr>
        <w:rPr>
          <w:sz w:val="48"/>
          <w:szCs w:val="48"/>
          <w:lang w:val="en-US"/>
        </w:rPr>
      </w:pPr>
      <w:r w:rsidRPr="0010427A">
        <w:rPr>
          <w:b/>
          <w:sz w:val="48"/>
          <w:szCs w:val="48"/>
          <w:lang w:val="en-US"/>
        </w:rPr>
        <w:t>Why Java is called as “Platform”?</w:t>
      </w:r>
    </w:p>
    <w:p w14:paraId="6D22E576" w14:textId="2DD960C9" w:rsidR="0010427A" w:rsidRPr="0010427A" w:rsidRDefault="009627DA" w:rsidP="0010427A">
      <w:pPr>
        <w:pStyle w:val="ListParagraph"/>
        <w:ind w:left="1080"/>
        <w:rPr>
          <w:sz w:val="48"/>
          <w:szCs w:val="48"/>
          <w:lang w:val="en-US"/>
        </w:rPr>
      </w:pPr>
      <w:r>
        <w:rPr>
          <w:sz w:val="48"/>
          <w:szCs w:val="48"/>
          <w:lang w:val="en-US"/>
        </w:rPr>
        <w:t>A</w:t>
      </w:r>
      <w:r w:rsidR="0010427A" w:rsidRPr="0010427A">
        <w:rPr>
          <w:sz w:val="48"/>
          <w:szCs w:val="48"/>
          <w:lang w:val="en-US"/>
        </w:rPr>
        <w:t>ns:- A platform is basically the hardware or software environment in which a program runs. Java provides software-based platform i.e. JVM, which can run applications developed using the Java Programming Language.</w:t>
      </w:r>
    </w:p>
    <w:p w14:paraId="2A5B6928" w14:textId="64C4A8CE" w:rsidR="0010427A" w:rsidRPr="0010427A" w:rsidRDefault="0010427A" w:rsidP="0010427A">
      <w:pPr>
        <w:pStyle w:val="ListParagraph"/>
        <w:numPr>
          <w:ilvl w:val="0"/>
          <w:numId w:val="1"/>
        </w:numPr>
        <w:rPr>
          <w:sz w:val="48"/>
          <w:szCs w:val="48"/>
          <w:lang w:val="en-US"/>
        </w:rPr>
      </w:pPr>
      <w:r w:rsidRPr="0010427A">
        <w:rPr>
          <w:b/>
          <w:sz w:val="48"/>
          <w:szCs w:val="48"/>
          <w:lang w:val="en-US"/>
        </w:rPr>
        <w:t>What are the features of Java ?</w:t>
      </w:r>
    </w:p>
    <w:p w14:paraId="7AAF4FE8" w14:textId="77777777" w:rsidR="00165B3A" w:rsidRPr="00165B3A" w:rsidRDefault="0010427A" w:rsidP="00165B3A">
      <w:pPr>
        <w:pStyle w:val="ListParagraph"/>
        <w:ind w:left="1080"/>
        <w:rPr>
          <w:sz w:val="48"/>
          <w:szCs w:val="48"/>
        </w:rPr>
      </w:pPr>
      <w:r>
        <w:rPr>
          <w:sz w:val="48"/>
          <w:szCs w:val="48"/>
        </w:rPr>
        <w:t xml:space="preserve">Ans:- </w:t>
      </w:r>
      <w:r w:rsidR="00165B3A" w:rsidRPr="00165B3A">
        <w:rPr>
          <w:sz w:val="48"/>
          <w:szCs w:val="48"/>
        </w:rPr>
        <w:t>Java has several powerful features that make it one of the most popular programming languages. Here are the key features:</w:t>
      </w:r>
    </w:p>
    <w:p w14:paraId="3299650D" w14:textId="77777777" w:rsidR="00165B3A" w:rsidRPr="00165B3A" w:rsidRDefault="00165B3A" w:rsidP="00165B3A">
      <w:pPr>
        <w:pStyle w:val="ListParagraph"/>
        <w:ind w:left="1080"/>
        <w:rPr>
          <w:b/>
          <w:bCs/>
          <w:sz w:val="48"/>
          <w:szCs w:val="48"/>
        </w:rPr>
      </w:pPr>
      <w:r w:rsidRPr="00165B3A">
        <w:rPr>
          <w:b/>
          <w:bCs/>
          <w:sz w:val="48"/>
          <w:szCs w:val="48"/>
        </w:rPr>
        <w:t>1. Platform Independence</w:t>
      </w:r>
    </w:p>
    <w:p w14:paraId="41C6819C" w14:textId="77777777" w:rsidR="00165B3A" w:rsidRPr="00165B3A" w:rsidRDefault="00165B3A" w:rsidP="00165B3A">
      <w:pPr>
        <w:pStyle w:val="ListParagraph"/>
        <w:numPr>
          <w:ilvl w:val="0"/>
          <w:numId w:val="3"/>
        </w:numPr>
        <w:rPr>
          <w:sz w:val="48"/>
          <w:szCs w:val="48"/>
        </w:rPr>
      </w:pPr>
      <w:r w:rsidRPr="00165B3A">
        <w:rPr>
          <w:sz w:val="48"/>
          <w:szCs w:val="48"/>
        </w:rPr>
        <w:t xml:space="preserve">Java follows the </w:t>
      </w:r>
      <w:r w:rsidRPr="00165B3A">
        <w:rPr>
          <w:b/>
          <w:bCs/>
          <w:sz w:val="48"/>
          <w:szCs w:val="48"/>
        </w:rPr>
        <w:t>"Write Once, Run Anywhere" (WORA)</w:t>
      </w:r>
      <w:r w:rsidRPr="00165B3A">
        <w:rPr>
          <w:sz w:val="48"/>
          <w:szCs w:val="48"/>
        </w:rPr>
        <w:t xml:space="preserve"> principle.</w:t>
      </w:r>
    </w:p>
    <w:p w14:paraId="776707FF" w14:textId="77777777" w:rsidR="00165B3A" w:rsidRPr="00165B3A" w:rsidRDefault="00165B3A" w:rsidP="00165B3A">
      <w:pPr>
        <w:pStyle w:val="ListParagraph"/>
        <w:numPr>
          <w:ilvl w:val="0"/>
          <w:numId w:val="3"/>
        </w:numPr>
        <w:rPr>
          <w:sz w:val="48"/>
          <w:szCs w:val="48"/>
        </w:rPr>
      </w:pPr>
      <w:r w:rsidRPr="00165B3A">
        <w:rPr>
          <w:sz w:val="48"/>
          <w:szCs w:val="48"/>
        </w:rPr>
        <w:lastRenderedPageBreak/>
        <w:t xml:space="preserve">Java programs are compiled into </w:t>
      </w:r>
      <w:r w:rsidRPr="00165B3A">
        <w:rPr>
          <w:b/>
          <w:bCs/>
          <w:sz w:val="48"/>
          <w:szCs w:val="48"/>
        </w:rPr>
        <w:t>bytecode</w:t>
      </w:r>
      <w:r w:rsidRPr="00165B3A">
        <w:rPr>
          <w:sz w:val="48"/>
          <w:szCs w:val="48"/>
        </w:rPr>
        <w:t xml:space="preserve">, which can run on any system with a </w:t>
      </w:r>
      <w:r w:rsidRPr="00165B3A">
        <w:rPr>
          <w:b/>
          <w:bCs/>
          <w:sz w:val="48"/>
          <w:szCs w:val="48"/>
        </w:rPr>
        <w:t>Java Virtual Machine (JVM)</w:t>
      </w:r>
      <w:r w:rsidRPr="00165B3A">
        <w:rPr>
          <w:sz w:val="48"/>
          <w:szCs w:val="48"/>
        </w:rPr>
        <w:t>.</w:t>
      </w:r>
    </w:p>
    <w:p w14:paraId="46AAC908" w14:textId="77777777" w:rsidR="00165B3A" w:rsidRPr="00165B3A" w:rsidRDefault="00165B3A" w:rsidP="00165B3A">
      <w:pPr>
        <w:pStyle w:val="ListParagraph"/>
        <w:ind w:left="1080"/>
        <w:rPr>
          <w:b/>
          <w:bCs/>
          <w:sz w:val="48"/>
          <w:szCs w:val="48"/>
        </w:rPr>
      </w:pPr>
      <w:r w:rsidRPr="00165B3A">
        <w:rPr>
          <w:b/>
          <w:bCs/>
          <w:sz w:val="48"/>
          <w:szCs w:val="48"/>
        </w:rPr>
        <w:t>2. Object-Oriented</w:t>
      </w:r>
    </w:p>
    <w:p w14:paraId="20EF1A70" w14:textId="77777777" w:rsidR="00165B3A" w:rsidRPr="00165B3A" w:rsidRDefault="00165B3A" w:rsidP="00165B3A">
      <w:pPr>
        <w:pStyle w:val="ListParagraph"/>
        <w:numPr>
          <w:ilvl w:val="0"/>
          <w:numId w:val="4"/>
        </w:numPr>
        <w:rPr>
          <w:sz w:val="48"/>
          <w:szCs w:val="48"/>
        </w:rPr>
      </w:pPr>
      <w:r w:rsidRPr="00165B3A">
        <w:rPr>
          <w:sz w:val="48"/>
          <w:szCs w:val="48"/>
        </w:rPr>
        <w:t xml:space="preserve">Java follows </w:t>
      </w:r>
      <w:r w:rsidRPr="00165B3A">
        <w:rPr>
          <w:b/>
          <w:bCs/>
          <w:sz w:val="48"/>
          <w:szCs w:val="48"/>
        </w:rPr>
        <w:t>OOP principles</w:t>
      </w:r>
      <w:r w:rsidRPr="00165B3A">
        <w:rPr>
          <w:sz w:val="48"/>
          <w:szCs w:val="48"/>
        </w:rPr>
        <w:t xml:space="preserve"> like </w:t>
      </w:r>
      <w:r w:rsidRPr="00165B3A">
        <w:rPr>
          <w:b/>
          <w:bCs/>
          <w:sz w:val="48"/>
          <w:szCs w:val="48"/>
        </w:rPr>
        <w:t>Encapsulation, Inheritance, Polymorphism, and Abstraction</w:t>
      </w:r>
      <w:r w:rsidRPr="00165B3A">
        <w:rPr>
          <w:sz w:val="48"/>
          <w:szCs w:val="48"/>
        </w:rPr>
        <w:t>.</w:t>
      </w:r>
    </w:p>
    <w:p w14:paraId="0FD60F0F" w14:textId="77777777" w:rsidR="00165B3A" w:rsidRPr="00165B3A" w:rsidRDefault="00165B3A" w:rsidP="00165B3A">
      <w:pPr>
        <w:pStyle w:val="ListParagraph"/>
        <w:numPr>
          <w:ilvl w:val="0"/>
          <w:numId w:val="4"/>
        </w:numPr>
        <w:rPr>
          <w:sz w:val="48"/>
          <w:szCs w:val="48"/>
        </w:rPr>
      </w:pPr>
      <w:r w:rsidRPr="00165B3A">
        <w:rPr>
          <w:sz w:val="48"/>
          <w:szCs w:val="48"/>
        </w:rPr>
        <w:t xml:space="preserve">Everything in Java is treated as an </w:t>
      </w:r>
      <w:r w:rsidRPr="00165B3A">
        <w:rPr>
          <w:b/>
          <w:bCs/>
          <w:sz w:val="48"/>
          <w:szCs w:val="48"/>
        </w:rPr>
        <w:t>object</w:t>
      </w:r>
      <w:r w:rsidRPr="00165B3A">
        <w:rPr>
          <w:sz w:val="48"/>
          <w:szCs w:val="48"/>
        </w:rPr>
        <w:t>.</w:t>
      </w:r>
    </w:p>
    <w:p w14:paraId="220C7A28" w14:textId="77777777" w:rsidR="00165B3A" w:rsidRPr="00165B3A" w:rsidRDefault="00165B3A" w:rsidP="00165B3A">
      <w:pPr>
        <w:pStyle w:val="ListParagraph"/>
        <w:ind w:left="1080"/>
        <w:rPr>
          <w:b/>
          <w:bCs/>
          <w:sz w:val="48"/>
          <w:szCs w:val="48"/>
        </w:rPr>
      </w:pPr>
      <w:r w:rsidRPr="00165B3A">
        <w:rPr>
          <w:b/>
          <w:bCs/>
          <w:sz w:val="48"/>
          <w:szCs w:val="48"/>
        </w:rPr>
        <w:t>3. Simple &amp; Easy to Learn</w:t>
      </w:r>
    </w:p>
    <w:p w14:paraId="53B723DA" w14:textId="77777777" w:rsidR="00165B3A" w:rsidRPr="00165B3A" w:rsidRDefault="00165B3A" w:rsidP="00165B3A">
      <w:pPr>
        <w:pStyle w:val="ListParagraph"/>
        <w:numPr>
          <w:ilvl w:val="0"/>
          <w:numId w:val="5"/>
        </w:numPr>
        <w:rPr>
          <w:sz w:val="48"/>
          <w:szCs w:val="48"/>
        </w:rPr>
      </w:pPr>
      <w:r w:rsidRPr="00165B3A">
        <w:rPr>
          <w:sz w:val="48"/>
          <w:szCs w:val="48"/>
        </w:rPr>
        <w:t xml:space="preserve">Java’s syntax is </w:t>
      </w:r>
      <w:r w:rsidRPr="00165B3A">
        <w:rPr>
          <w:b/>
          <w:bCs/>
          <w:sz w:val="48"/>
          <w:szCs w:val="48"/>
        </w:rPr>
        <w:t>similar to C++ but removes complexities</w:t>
      </w:r>
      <w:r w:rsidRPr="00165B3A">
        <w:rPr>
          <w:sz w:val="48"/>
          <w:szCs w:val="48"/>
        </w:rPr>
        <w:t xml:space="preserve"> like pointers and multiple inheritance.</w:t>
      </w:r>
    </w:p>
    <w:p w14:paraId="33E73B70" w14:textId="77777777" w:rsidR="00165B3A" w:rsidRPr="00165B3A" w:rsidRDefault="00165B3A" w:rsidP="00165B3A">
      <w:pPr>
        <w:pStyle w:val="ListParagraph"/>
        <w:ind w:left="1080"/>
        <w:rPr>
          <w:b/>
          <w:bCs/>
          <w:sz w:val="48"/>
          <w:szCs w:val="48"/>
        </w:rPr>
      </w:pPr>
      <w:r w:rsidRPr="00165B3A">
        <w:rPr>
          <w:b/>
          <w:bCs/>
          <w:sz w:val="48"/>
          <w:szCs w:val="48"/>
        </w:rPr>
        <w:t>4. Secure</w:t>
      </w:r>
    </w:p>
    <w:p w14:paraId="48DFF7FA" w14:textId="77777777" w:rsidR="00165B3A" w:rsidRPr="00165B3A" w:rsidRDefault="00165B3A" w:rsidP="00165B3A">
      <w:pPr>
        <w:pStyle w:val="ListParagraph"/>
        <w:numPr>
          <w:ilvl w:val="0"/>
          <w:numId w:val="6"/>
        </w:numPr>
        <w:rPr>
          <w:sz w:val="48"/>
          <w:szCs w:val="48"/>
        </w:rPr>
      </w:pPr>
      <w:r w:rsidRPr="00165B3A">
        <w:rPr>
          <w:sz w:val="48"/>
          <w:szCs w:val="48"/>
        </w:rPr>
        <w:t xml:space="preserve">Java uses a </w:t>
      </w:r>
      <w:r w:rsidRPr="00165B3A">
        <w:rPr>
          <w:b/>
          <w:bCs/>
          <w:sz w:val="48"/>
          <w:szCs w:val="48"/>
        </w:rPr>
        <w:t>secure execution environment</w:t>
      </w:r>
      <w:r w:rsidRPr="00165B3A">
        <w:rPr>
          <w:sz w:val="48"/>
          <w:szCs w:val="48"/>
        </w:rPr>
        <w:t xml:space="preserve"> with features like: </w:t>
      </w:r>
    </w:p>
    <w:p w14:paraId="533905D0" w14:textId="77777777" w:rsidR="00165B3A" w:rsidRPr="00165B3A" w:rsidRDefault="00165B3A" w:rsidP="00165B3A">
      <w:pPr>
        <w:pStyle w:val="ListParagraph"/>
        <w:numPr>
          <w:ilvl w:val="1"/>
          <w:numId w:val="6"/>
        </w:numPr>
        <w:rPr>
          <w:sz w:val="48"/>
          <w:szCs w:val="48"/>
        </w:rPr>
      </w:pPr>
      <w:r w:rsidRPr="00165B3A">
        <w:rPr>
          <w:sz w:val="48"/>
          <w:szCs w:val="48"/>
        </w:rPr>
        <w:t>Bytecode verification</w:t>
      </w:r>
    </w:p>
    <w:p w14:paraId="4DA0EE27" w14:textId="77777777" w:rsidR="00165B3A" w:rsidRPr="00165B3A" w:rsidRDefault="00165B3A" w:rsidP="00165B3A">
      <w:pPr>
        <w:pStyle w:val="ListParagraph"/>
        <w:numPr>
          <w:ilvl w:val="1"/>
          <w:numId w:val="6"/>
        </w:numPr>
        <w:rPr>
          <w:sz w:val="48"/>
          <w:szCs w:val="48"/>
        </w:rPr>
      </w:pPr>
      <w:r w:rsidRPr="00165B3A">
        <w:rPr>
          <w:sz w:val="48"/>
          <w:szCs w:val="48"/>
        </w:rPr>
        <w:t>No explicit memory management (no pointers)</w:t>
      </w:r>
    </w:p>
    <w:p w14:paraId="31DD3618" w14:textId="77777777" w:rsidR="00165B3A" w:rsidRPr="00165B3A" w:rsidRDefault="00165B3A" w:rsidP="00165B3A">
      <w:pPr>
        <w:pStyle w:val="ListParagraph"/>
        <w:numPr>
          <w:ilvl w:val="1"/>
          <w:numId w:val="6"/>
        </w:numPr>
        <w:rPr>
          <w:sz w:val="48"/>
          <w:szCs w:val="48"/>
        </w:rPr>
      </w:pPr>
      <w:r w:rsidRPr="00165B3A">
        <w:rPr>
          <w:sz w:val="48"/>
          <w:szCs w:val="48"/>
        </w:rPr>
        <w:t>Security Manager for access control</w:t>
      </w:r>
    </w:p>
    <w:p w14:paraId="0E710E17" w14:textId="77777777" w:rsidR="00165B3A" w:rsidRPr="00165B3A" w:rsidRDefault="00165B3A" w:rsidP="00165B3A">
      <w:pPr>
        <w:pStyle w:val="ListParagraph"/>
        <w:ind w:left="1080"/>
        <w:rPr>
          <w:b/>
          <w:bCs/>
          <w:sz w:val="48"/>
          <w:szCs w:val="48"/>
        </w:rPr>
      </w:pPr>
      <w:r w:rsidRPr="00165B3A">
        <w:rPr>
          <w:b/>
          <w:bCs/>
          <w:sz w:val="48"/>
          <w:szCs w:val="48"/>
        </w:rPr>
        <w:t>5. Robust (Strong &amp; Reliable)</w:t>
      </w:r>
    </w:p>
    <w:p w14:paraId="223633E4" w14:textId="77777777" w:rsidR="00165B3A" w:rsidRPr="00165B3A" w:rsidRDefault="00165B3A" w:rsidP="00165B3A">
      <w:pPr>
        <w:pStyle w:val="ListParagraph"/>
        <w:numPr>
          <w:ilvl w:val="0"/>
          <w:numId w:val="7"/>
        </w:numPr>
        <w:rPr>
          <w:sz w:val="48"/>
          <w:szCs w:val="48"/>
        </w:rPr>
      </w:pPr>
      <w:r w:rsidRPr="00165B3A">
        <w:rPr>
          <w:sz w:val="48"/>
          <w:szCs w:val="48"/>
        </w:rPr>
        <w:lastRenderedPageBreak/>
        <w:t>Java has strong memory management (Garbage Collection).</w:t>
      </w:r>
    </w:p>
    <w:p w14:paraId="147179C3" w14:textId="77777777" w:rsidR="00165B3A" w:rsidRPr="00165B3A" w:rsidRDefault="00165B3A" w:rsidP="00165B3A">
      <w:pPr>
        <w:pStyle w:val="ListParagraph"/>
        <w:numPr>
          <w:ilvl w:val="0"/>
          <w:numId w:val="7"/>
        </w:numPr>
        <w:rPr>
          <w:sz w:val="48"/>
          <w:szCs w:val="48"/>
        </w:rPr>
      </w:pPr>
      <w:r w:rsidRPr="00165B3A">
        <w:rPr>
          <w:sz w:val="48"/>
          <w:szCs w:val="48"/>
        </w:rPr>
        <w:t xml:space="preserve">It provides </w:t>
      </w:r>
      <w:r w:rsidRPr="00165B3A">
        <w:rPr>
          <w:b/>
          <w:bCs/>
          <w:sz w:val="48"/>
          <w:szCs w:val="48"/>
        </w:rPr>
        <w:t>exception handling</w:t>
      </w:r>
      <w:r w:rsidRPr="00165B3A">
        <w:rPr>
          <w:sz w:val="48"/>
          <w:szCs w:val="48"/>
        </w:rPr>
        <w:t xml:space="preserve"> to handle runtime errors.</w:t>
      </w:r>
    </w:p>
    <w:p w14:paraId="6058EFB3" w14:textId="77777777" w:rsidR="00165B3A" w:rsidRPr="00165B3A" w:rsidRDefault="00165B3A" w:rsidP="00165B3A">
      <w:pPr>
        <w:pStyle w:val="ListParagraph"/>
        <w:ind w:left="1080"/>
        <w:rPr>
          <w:b/>
          <w:bCs/>
          <w:sz w:val="48"/>
          <w:szCs w:val="48"/>
        </w:rPr>
      </w:pPr>
      <w:r w:rsidRPr="00165B3A">
        <w:rPr>
          <w:b/>
          <w:bCs/>
          <w:sz w:val="48"/>
          <w:szCs w:val="48"/>
        </w:rPr>
        <w:t>6. Multi-threaded</w:t>
      </w:r>
    </w:p>
    <w:p w14:paraId="4EF09944" w14:textId="77777777" w:rsidR="00165B3A" w:rsidRPr="00165B3A" w:rsidRDefault="00165B3A" w:rsidP="00165B3A">
      <w:pPr>
        <w:pStyle w:val="ListParagraph"/>
        <w:numPr>
          <w:ilvl w:val="0"/>
          <w:numId w:val="8"/>
        </w:numPr>
        <w:rPr>
          <w:sz w:val="48"/>
          <w:szCs w:val="48"/>
        </w:rPr>
      </w:pPr>
      <w:r w:rsidRPr="00165B3A">
        <w:rPr>
          <w:sz w:val="48"/>
          <w:szCs w:val="48"/>
        </w:rPr>
        <w:t xml:space="preserve">Java supports </w:t>
      </w:r>
      <w:r w:rsidRPr="00165B3A">
        <w:rPr>
          <w:b/>
          <w:bCs/>
          <w:sz w:val="48"/>
          <w:szCs w:val="48"/>
        </w:rPr>
        <w:t>multithreading</w:t>
      </w:r>
      <w:r w:rsidRPr="00165B3A">
        <w:rPr>
          <w:sz w:val="48"/>
          <w:szCs w:val="48"/>
        </w:rPr>
        <w:t>, allowing multiple tasks to execute concurrently.</w:t>
      </w:r>
    </w:p>
    <w:p w14:paraId="7F34AD7A" w14:textId="77777777" w:rsidR="00165B3A" w:rsidRPr="00165B3A" w:rsidRDefault="00165B3A" w:rsidP="00165B3A">
      <w:pPr>
        <w:pStyle w:val="ListParagraph"/>
        <w:ind w:left="1080"/>
        <w:rPr>
          <w:b/>
          <w:bCs/>
          <w:sz w:val="48"/>
          <w:szCs w:val="48"/>
        </w:rPr>
      </w:pPr>
      <w:r w:rsidRPr="00165B3A">
        <w:rPr>
          <w:b/>
          <w:bCs/>
          <w:sz w:val="48"/>
          <w:szCs w:val="48"/>
        </w:rPr>
        <w:t>7. High Performance</w:t>
      </w:r>
    </w:p>
    <w:p w14:paraId="22F0111E" w14:textId="77777777" w:rsidR="00165B3A" w:rsidRPr="00165B3A" w:rsidRDefault="00165B3A" w:rsidP="00165B3A">
      <w:pPr>
        <w:pStyle w:val="ListParagraph"/>
        <w:numPr>
          <w:ilvl w:val="0"/>
          <w:numId w:val="9"/>
        </w:numPr>
        <w:rPr>
          <w:sz w:val="48"/>
          <w:szCs w:val="48"/>
        </w:rPr>
      </w:pPr>
      <w:r w:rsidRPr="00165B3A">
        <w:rPr>
          <w:sz w:val="48"/>
          <w:szCs w:val="48"/>
        </w:rPr>
        <w:t xml:space="preserve">Though Java is slower than C/C++, it uses </w:t>
      </w:r>
      <w:r w:rsidRPr="00165B3A">
        <w:rPr>
          <w:b/>
          <w:bCs/>
          <w:sz w:val="48"/>
          <w:szCs w:val="48"/>
        </w:rPr>
        <w:t>Just-In-Time (JIT) Compilation</w:t>
      </w:r>
      <w:r w:rsidRPr="00165B3A">
        <w:rPr>
          <w:sz w:val="48"/>
          <w:szCs w:val="48"/>
        </w:rPr>
        <w:t xml:space="preserve"> to improve performance.</w:t>
      </w:r>
    </w:p>
    <w:p w14:paraId="6ECD5FAC" w14:textId="77777777" w:rsidR="00165B3A" w:rsidRPr="00165B3A" w:rsidRDefault="00165B3A" w:rsidP="00165B3A">
      <w:pPr>
        <w:pStyle w:val="ListParagraph"/>
        <w:ind w:left="1080"/>
        <w:rPr>
          <w:b/>
          <w:bCs/>
          <w:sz w:val="48"/>
          <w:szCs w:val="48"/>
        </w:rPr>
      </w:pPr>
      <w:r w:rsidRPr="00165B3A">
        <w:rPr>
          <w:b/>
          <w:bCs/>
          <w:sz w:val="48"/>
          <w:szCs w:val="48"/>
        </w:rPr>
        <w:t>8. Distributed Computing</w:t>
      </w:r>
    </w:p>
    <w:p w14:paraId="57DC3707" w14:textId="77777777" w:rsidR="00165B3A" w:rsidRPr="00165B3A" w:rsidRDefault="00165B3A" w:rsidP="00165B3A">
      <w:pPr>
        <w:pStyle w:val="ListParagraph"/>
        <w:numPr>
          <w:ilvl w:val="0"/>
          <w:numId w:val="10"/>
        </w:numPr>
        <w:rPr>
          <w:sz w:val="48"/>
          <w:szCs w:val="48"/>
        </w:rPr>
      </w:pPr>
      <w:r w:rsidRPr="00165B3A">
        <w:rPr>
          <w:sz w:val="48"/>
          <w:szCs w:val="48"/>
        </w:rPr>
        <w:t xml:space="preserve">Java supports </w:t>
      </w:r>
      <w:r w:rsidRPr="00165B3A">
        <w:rPr>
          <w:b/>
          <w:bCs/>
          <w:sz w:val="48"/>
          <w:szCs w:val="48"/>
        </w:rPr>
        <w:t>Remote Method Invocation (RMI)</w:t>
      </w:r>
      <w:r w:rsidRPr="00165B3A">
        <w:rPr>
          <w:sz w:val="48"/>
          <w:szCs w:val="48"/>
        </w:rPr>
        <w:t xml:space="preserve"> and </w:t>
      </w:r>
      <w:r w:rsidRPr="00165B3A">
        <w:rPr>
          <w:b/>
          <w:bCs/>
          <w:sz w:val="48"/>
          <w:szCs w:val="48"/>
        </w:rPr>
        <w:t>Enterprise Java Beans (EJB)</w:t>
      </w:r>
      <w:r w:rsidRPr="00165B3A">
        <w:rPr>
          <w:sz w:val="48"/>
          <w:szCs w:val="48"/>
        </w:rPr>
        <w:t xml:space="preserve"> for distributed applications.</w:t>
      </w:r>
    </w:p>
    <w:p w14:paraId="3637F6F6" w14:textId="77777777" w:rsidR="00165B3A" w:rsidRPr="00165B3A" w:rsidRDefault="00165B3A" w:rsidP="00165B3A">
      <w:pPr>
        <w:pStyle w:val="ListParagraph"/>
        <w:ind w:left="1080"/>
        <w:rPr>
          <w:b/>
          <w:bCs/>
          <w:sz w:val="48"/>
          <w:szCs w:val="48"/>
        </w:rPr>
      </w:pPr>
      <w:r w:rsidRPr="00165B3A">
        <w:rPr>
          <w:b/>
          <w:bCs/>
          <w:sz w:val="48"/>
          <w:szCs w:val="48"/>
        </w:rPr>
        <w:t>9. Dynamic and Extensible</w:t>
      </w:r>
    </w:p>
    <w:p w14:paraId="1C0A1908" w14:textId="77777777" w:rsidR="00165B3A" w:rsidRPr="00165B3A" w:rsidRDefault="00165B3A" w:rsidP="00165B3A">
      <w:pPr>
        <w:pStyle w:val="ListParagraph"/>
        <w:numPr>
          <w:ilvl w:val="0"/>
          <w:numId w:val="11"/>
        </w:numPr>
        <w:rPr>
          <w:sz w:val="48"/>
          <w:szCs w:val="48"/>
        </w:rPr>
      </w:pPr>
      <w:r w:rsidRPr="00165B3A">
        <w:rPr>
          <w:sz w:val="48"/>
          <w:szCs w:val="48"/>
        </w:rPr>
        <w:t>Java can dynamically load new classes at runtime.</w:t>
      </w:r>
    </w:p>
    <w:p w14:paraId="4A6EFD54" w14:textId="77777777" w:rsidR="00165B3A" w:rsidRPr="00165B3A" w:rsidRDefault="00165B3A" w:rsidP="00165B3A">
      <w:pPr>
        <w:pStyle w:val="ListParagraph"/>
        <w:numPr>
          <w:ilvl w:val="0"/>
          <w:numId w:val="11"/>
        </w:numPr>
        <w:rPr>
          <w:sz w:val="48"/>
          <w:szCs w:val="48"/>
        </w:rPr>
      </w:pPr>
      <w:r w:rsidRPr="00165B3A">
        <w:rPr>
          <w:sz w:val="48"/>
          <w:szCs w:val="48"/>
        </w:rPr>
        <w:t>It supports dynamic linking with external libraries.</w:t>
      </w:r>
    </w:p>
    <w:p w14:paraId="1EF96CEA" w14:textId="77777777" w:rsidR="00165B3A" w:rsidRPr="00165B3A" w:rsidRDefault="00165B3A" w:rsidP="00165B3A">
      <w:pPr>
        <w:pStyle w:val="ListParagraph"/>
        <w:ind w:left="1080"/>
        <w:rPr>
          <w:b/>
          <w:bCs/>
          <w:sz w:val="48"/>
          <w:szCs w:val="48"/>
        </w:rPr>
      </w:pPr>
      <w:r w:rsidRPr="00165B3A">
        <w:rPr>
          <w:b/>
          <w:bCs/>
          <w:sz w:val="48"/>
          <w:szCs w:val="48"/>
        </w:rPr>
        <w:lastRenderedPageBreak/>
        <w:t>10. Automatic Memory Management (Garbage Collection)</w:t>
      </w:r>
    </w:p>
    <w:p w14:paraId="61D407FA" w14:textId="77777777" w:rsidR="00165B3A" w:rsidRPr="00165B3A" w:rsidRDefault="00165B3A" w:rsidP="00165B3A">
      <w:pPr>
        <w:pStyle w:val="ListParagraph"/>
        <w:numPr>
          <w:ilvl w:val="0"/>
          <w:numId w:val="12"/>
        </w:numPr>
        <w:rPr>
          <w:sz w:val="48"/>
          <w:szCs w:val="48"/>
        </w:rPr>
      </w:pPr>
      <w:r w:rsidRPr="00165B3A">
        <w:rPr>
          <w:sz w:val="48"/>
          <w:szCs w:val="48"/>
        </w:rPr>
        <w:t xml:space="preserve">Java has an </w:t>
      </w:r>
      <w:r w:rsidRPr="00165B3A">
        <w:rPr>
          <w:b/>
          <w:bCs/>
          <w:sz w:val="48"/>
          <w:szCs w:val="48"/>
        </w:rPr>
        <w:t>automatic garbage collector</w:t>
      </w:r>
      <w:r w:rsidRPr="00165B3A">
        <w:rPr>
          <w:sz w:val="48"/>
          <w:szCs w:val="48"/>
        </w:rPr>
        <w:t xml:space="preserve"> to free memory occupied by unused objects.</w:t>
      </w:r>
    </w:p>
    <w:p w14:paraId="1E42D9CA" w14:textId="77777777" w:rsidR="00165B3A" w:rsidRPr="00165B3A" w:rsidRDefault="00165B3A" w:rsidP="00165B3A">
      <w:pPr>
        <w:pStyle w:val="ListParagraph"/>
        <w:ind w:left="1080"/>
        <w:rPr>
          <w:b/>
          <w:bCs/>
          <w:sz w:val="48"/>
          <w:szCs w:val="48"/>
        </w:rPr>
      </w:pPr>
      <w:r w:rsidRPr="00165B3A">
        <w:rPr>
          <w:b/>
          <w:bCs/>
          <w:sz w:val="48"/>
          <w:szCs w:val="48"/>
        </w:rPr>
        <w:t>11. Rich API and Large Standard Library</w:t>
      </w:r>
    </w:p>
    <w:p w14:paraId="05A9D74E" w14:textId="77777777" w:rsidR="00165B3A" w:rsidRPr="00165B3A" w:rsidRDefault="00165B3A" w:rsidP="00165B3A">
      <w:pPr>
        <w:pStyle w:val="ListParagraph"/>
        <w:numPr>
          <w:ilvl w:val="0"/>
          <w:numId w:val="13"/>
        </w:numPr>
        <w:rPr>
          <w:sz w:val="48"/>
          <w:szCs w:val="48"/>
        </w:rPr>
      </w:pPr>
      <w:r w:rsidRPr="00165B3A">
        <w:rPr>
          <w:sz w:val="48"/>
          <w:szCs w:val="48"/>
        </w:rPr>
        <w:t xml:space="preserve">Java provides a vast set of APIs for </w:t>
      </w:r>
      <w:r w:rsidRPr="00165B3A">
        <w:rPr>
          <w:b/>
          <w:bCs/>
          <w:sz w:val="48"/>
          <w:szCs w:val="48"/>
        </w:rPr>
        <w:t>I/O operations, networking, utilities, database access (JDBC), XML parsing</w:t>
      </w:r>
      <w:r w:rsidRPr="00165B3A">
        <w:rPr>
          <w:sz w:val="48"/>
          <w:szCs w:val="48"/>
        </w:rPr>
        <w:t>, etc.</w:t>
      </w:r>
    </w:p>
    <w:p w14:paraId="5FB5724C" w14:textId="77777777" w:rsidR="00165B3A" w:rsidRPr="00165B3A" w:rsidRDefault="00165B3A" w:rsidP="00165B3A">
      <w:pPr>
        <w:pStyle w:val="ListParagraph"/>
        <w:ind w:left="1080"/>
        <w:rPr>
          <w:b/>
          <w:bCs/>
          <w:sz w:val="48"/>
          <w:szCs w:val="48"/>
        </w:rPr>
      </w:pPr>
      <w:r w:rsidRPr="00165B3A">
        <w:rPr>
          <w:b/>
          <w:bCs/>
          <w:sz w:val="48"/>
          <w:szCs w:val="48"/>
        </w:rPr>
        <w:t>12. Strong Community Support</w:t>
      </w:r>
    </w:p>
    <w:p w14:paraId="4EEEB8D5" w14:textId="77777777" w:rsidR="00165B3A" w:rsidRPr="00165B3A" w:rsidRDefault="00165B3A" w:rsidP="00165B3A">
      <w:pPr>
        <w:pStyle w:val="ListParagraph"/>
        <w:numPr>
          <w:ilvl w:val="0"/>
          <w:numId w:val="14"/>
        </w:numPr>
        <w:rPr>
          <w:sz w:val="48"/>
          <w:szCs w:val="48"/>
        </w:rPr>
      </w:pPr>
      <w:r w:rsidRPr="00165B3A">
        <w:rPr>
          <w:sz w:val="48"/>
          <w:szCs w:val="48"/>
        </w:rPr>
        <w:t xml:space="preserve">Java has </w:t>
      </w:r>
      <w:r w:rsidRPr="00165B3A">
        <w:rPr>
          <w:b/>
          <w:bCs/>
          <w:sz w:val="48"/>
          <w:szCs w:val="48"/>
        </w:rPr>
        <w:t>huge community support</w:t>
      </w:r>
      <w:r w:rsidRPr="00165B3A">
        <w:rPr>
          <w:sz w:val="48"/>
          <w:szCs w:val="48"/>
        </w:rPr>
        <w:t>, with frequent updates, frameworks, and tools.</w:t>
      </w:r>
    </w:p>
    <w:p w14:paraId="37359A72" w14:textId="77777777" w:rsidR="00165B3A" w:rsidRPr="00165B3A" w:rsidRDefault="00165B3A" w:rsidP="00165B3A">
      <w:pPr>
        <w:pStyle w:val="ListParagraph"/>
        <w:ind w:left="1080"/>
        <w:rPr>
          <w:sz w:val="48"/>
          <w:szCs w:val="48"/>
        </w:rPr>
      </w:pPr>
      <w:r w:rsidRPr="00165B3A">
        <w:rPr>
          <w:sz w:val="48"/>
          <w:szCs w:val="48"/>
        </w:rPr>
        <w:t xml:space="preserve">Would you like a detailed explanation of any of these features? </w:t>
      </w:r>
      <w:r w:rsidRPr="00165B3A">
        <w:rPr>
          <w:rFonts w:ascii="Segoe UI Emoji" w:hAnsi="Segoe UI Emoji" w:cs="Segoe UI Emoji"/>
          <w:sz w:val="48"/>
          <w:szCs w:val="48"/>
        </w:rPr>
        <w:t>🚀</w:t>
      </w:r>
    </w:p>
    <w:p w14:paraId="44520406" w14:textId="1E72E3CE" w:rsidR="0010427A" w:rsidRDefault="0010427A" w:rsidP="0010427A">
      <w:pPr>
        <w:pStyle w:val="ListParagraph"/>
        <w:ind w:left="1080"/>
        <w:rPr>
          <w:sz w:val="48"/>
          <w:szCs w:val="48"/>
        </w:rPr>
      </w:pPr>
    </w:p>
    <w:p w14:paraId="3F4830A8" w14:textId="77777777" w:rsidR="00B93FBA" w:rsidRDefault="00B93FBA" w:rsidP="0010427A">
      <w:pPr>
        <w:pStyle w:val="ListParagraph"/>
        <w:ind w:left="1080"/>
        <w:rPr>
          <w:sz w:val="48"/>
          <w:szCs w:val="48"/>
        </w:rPr>
      </w:pPr>
    </w:p>
    <w:p w14:paraId="649D4DC9" w14:textId="6BACB8A9" w:rsidR="00E85ABC" w:rsidRDefault="00E85ABC" w:rsidP="00E85ABC">
      <w:pPr>
        <w:pStyle w:val="ListParagraph"/>
        <w:numPr>
          <w:ilvl w:val="0"/>
          <w:numId w:val="1"/>
        </w:numPr>
        <w:suppressAutoHyphens/>
        <w:spacing w:after="200" w:line="276" w:lineRule="auto"/>
        <w:rPr>
          <w:sz w:val="40"/>
          <w:szCs w:val="40"/>
        </w:rPr>
      </w:pPr>
      <w:r>
        <w:rPr>
          <w:b/>
          <w:sz w:val="40"/>
          <w:szCs w:val="40"/>
        </w:rPr>
        <w:t>How java is platform independent ?</w:t>
      </w:r>
    </w:p>
    <w:p w14:paraId="5DB0B1AE" w14:textId="77777777" w:rsidR="00E85ABC" w:rsidRPr="00E85ABC" w:rsidRDefault="00E85ABC" w:rsidP="00E85ABC">
      <w:pPr>
        <w:pStyle w:val="ListParagraph"/>
        <w:rPr>
          <w:sz w:val="48"/>
          <w:szCs w:val="48"/>
        </w:rPr>
      </w:pPr>
      <w:r w:rsidRPr="00E85ABC">
        <w:rPr>
          <w:sz w:val="48"/>
          <w:szCs w:val="48"/>
        </w:rPr>
        <w:t>Ans:- Java program, once compiled , can be run on any platform without recompiling.</w:t>
      </w:r>
    </w:p>
    <w:p w14:paraId="5F06F0FC" w14:textId="77777777" w:rsidR="0029491B" w:rsidRDefault="0029491B" w:rsidP="0029491B">
      <w:pPr>
        <w:pStyle w:val="ListParagraph"/>
        <w:ind w:left="1080"/>
        <w:rPr>
          <w:sz w:val="48"/>
          <w:szCs w:val="48"/>
        </w:rPr>
      </w:pPr>
    </w:p>
    <w:p w14:paraId="5269B894" w14:textId="77777777" w:rsidR="00BA4392" w:rsidRDefault="00BA4392" w:rsidP="0029491B">
      <w:pPr>
        <w:pStyle w:val="ListParagraph"/>
        <w:ind w:left="1080"/>
        <w:rPr>
          <w:sz w:val="48"/>
          <w:szCs w:val="48"/>
        </w:rPr>
      </w:pPr>
    </w:p>
    <w:p w14:paraId="691CADE1" w14:textId="4AD10331" w:rsidR="00B93FBA" w:rsidRDefault="00E85ABC" w:rsidP="0029491B">
      <w:pPr>
        <w:pStyle w:val="ListParagraph"/>
        <w:ind w:left="1080"/>
        <w:rPr>
          <w:sz w:val="48"/>
          <w:szCs w:val="48"/>
        </w:rPr>
      </w:pPr>
      <w:r>
        <w:rPr>
          <w:noProof/>
          <w:sz w:val="48"/>
          <w:szCs w:val="48"/>
          <w:lang w:eastAsia="en-IN"/>
        </w:rPr>
        <w:drawing>
          <wp:anchor distT="0" distB="0" distL="0" distR="0" simplePos="0" relativeHeight="251658240" behindDoc="0" locked="0" layoutInCell="1" allowOverlap="1" wp14:anchorId="5C7A19A8" wp14:editId="0CD6114E">
            <wp:simplePos x="0" y="0"/>
            <wp:positionH relativeFrom="column">
              <wp:posOffset>358775</wp:posOffset>
            </wp:positionH>
            <wp:positionV relativeFrom="paragraph">
              <wp:posOffset>0</wp:posOffset>
            </wp:positionV>
            <wp:extent cx="5227320" cy="4827270"/>
            <wp:effectExtent l="0" t="0" r="0" b="0"/>
            <wp:wrapSquare wrapText="largest"/>
            <wp:docPr id="1828284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48272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60ED34B" w14:textId="22F6E219" w:rsidR="00BA4392" w:rsidRDefault="00BA4392" w:rsidP="0029491B">
      <w:pPr>
        <w:pStyle w:val="ListParagraph"/>
        <w:ind w:left="1080"/>
        <w:rPr>
          <w:sz w:val="48"/>
          <w:szCs w:val="48"/>
        </w:rPr>
      </w:pPr>
    </w:p>
    <w:p w14:paraId="07FA9E41" w14:textId="7A9E4859" w:rsidR="00B11DEC" w:rsidRDefault="00B11DEC" w:rsidP="00B11DEC">
      <w:pPr>
        <w:pStyle w:val="ListParagraph"/>
        <w:suppressAutoHyphens/>
        <w:spacing w:after="200" w:line="276" w:lineRule="auto"/>
        <w:ind w:left="1080"/>
      </w:pPr>
      <w:r>
        <w:rPr>
          <w:b/>
          <w:sz w:val="40"/>
          <w:szCs w:val="40"/>
        </w:rPr>
        <w:t>5) What does  JDK contain?</w:t>
      </w:r>
    </w:p>
    <w:p w14:paraId="49AD0F9F" w14:textId="3AA17C17" w:rsidR="00BA4392" w:rsidRDefault="00B11DEC" w:rsidP="00B11DEC">
      <w:pPr>
        <w:pStyle w:val="ListParagraph"/>
        <w:ind w:left="1080"/>
        <w:rPr>
          <w:sz w:val="48"/>
          <w:szCs w:val="48"/>
        </w:rPr>
      </w:pPr>
      <w:r>
        <w:rPr>
          <w:sz w:val="48"/>
          <w:szCs w:val="48"/>
        </w:rPr>
        <w:t>Ans:-</w:t>
      </w:r>
    </w:p>
    <w:p w14:paraId="656A0541" w14:textId="149D6992" w:rsidR="00B11DEC" w:rsidRDefault="00B11DEC" w:rsidP="00B11DEC">
      <w:pPr>
        <w:pStyle w:val="ListParagraph"/>
        <w:ind w:left="1080"/>
        <w:rPr>
          <w:sz w:val="48"/>
          <w:szCs w:val="48"/>
        </w:rPr>
      </w:pPr>
      <w:r w:rsidRPr="00B11DEC">
        <w:rPr>
          <w:noProof/>
          <w:sz w:val="48"/>
          <w:szCs w:val="48"/>
          <w:lang w:eastAsia="en-IN"/>
        </w:rPr>
        <w:lastRenderedPageBreak/>
        <w:drawing>
          <wp:inline distT="0" distB="0" distL="0" distR="0" wp14:anchorId="444CFBA1" wp14:editId="74B66714">
            <wp:extent cx="5189220" cy="3550920"/>
            <wp:effectExtent l="0" t="0" r="0" b="0"/>
            <wp:docPr id="2018688516" name="Picture 3" descr="What is JDK JRE and JVM - JDK vs JRE vs JVM - Refresh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DK JRE and JVM - JDK vs JRE vs JVM - Refresh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220" cy="3550920"/>
                    </a:xfrm>
                    <a:prstGeom prst="rect">
                      <a:avLst/>
                    </a:prstGeom>
                    <a:noFill/>
                    <a:ln>
                      <a:noFill/>
                    </a:ln>
                  </pic:spPr>
                </pic:pic>
              </a:graphicData>
            </a:graphic>
          </wp:inline>
        </w:drawing>
      </w:r>
    </w:p>
    <w:p w14:paraId="1FBC8DE0" w14:textId="77777777" w:rsidR="00E23214" w:rsidRDefault="00E23214" w:rsidP="00B11DEC">
      <w:pPr>
        <w:pStyle w:val="ListParagraph"/>
        <w:ind w:left="1080"/>
        <w:rPr>
          <w:sz w:val="48"/>
          <w:szCs w:val="48"/>
        </w:rPr>
      </w:pPr>
    </w:p>
    <w:p w14:paraId="642A0FEA" w14:textId="4D63096E" w:rsidR="00E23214" w:rsidRPr="00E23214" w:rsidRDefault="00E23214" w:rsidP="00E23214">
      <w:pPr>
        <w:ind w:left="360"/>
        <w:rPr>
          <w:sz w:val="48"/>
          <w:szCs w:val="48"/>
          <w:lang w:val="en-US"/>
        </w:rPr>
      </w:pPr>
      <w:r w:rsidRPr="00E23214">
        <w:rPr>
          <w:sz w:val="48"/>
          <w:szCs w:val="48"/>
        </w:rPr>
        <w:t>6)</w:t>
      </w:r>
      <w:r w:rsidRPr="00E23214">
        <w:rPr>
          <w:rFonts w:ascii="Calibri" w:eastAsia="Calibri" w:hAnsi="Calibri" w:cs="Times New Roman"/>
          <w:b/>
          <w:kern w:val="0"/>
          <w:sz w:val="40"/>
          <w:szCs w:val="40"/>
          <w:lang w:val="en-US" w:eastAsia="zh-CN"/>
          <w14:ligatures w14:val="none"/>
        </w:rPr>
        <w:t xml:space="preserve"> </w:t>
      </w:r>
      <w:r w:rsidRPr="00E23214">
        <w:rPr>
          <w:b/>
          <w:sz w:val="48"/>
          <w:szCs w:val="48"/>
          <w:lang w:val="en-US"/>
        </w:rPr>
        <w:t>What is JVM ? What it does?</w:t>
      </w:r>
    </w:p>
    <w:p w14:paraId="3CB172FA" w14:textId="77777777" w:rsidR="00E23214" w:rsidRPr="00E23214" w:rsidRDefault="00E23214" w:rsidP="00E23214">
      <w:pPr>
        <w:pStyle w:val="ListParagraph"/>
        <w:ind w:left="1080"/>
        <w:rPr>
          <w:sz w:val="48"/>
          <w:szCs w:val="48"/>
          <w:lang w:val="en-US"/>
        </w:rPr>
      </w:pPr>
      <w:r w:rsidRPr="00E23214">
        <w:rPr>
          <w:sz w:val="48"/>
          <w:szCs w:val="48"/>
          <w:lang w:val="en-US"/>
        </w:rPr>
        <w:t xml:space="preserve">Ans:-  A Java virtual machine (JVM), an implementation of the Java Virtual Machine Specification, interprets compiled Java binary code (called bytecode) for a computer's processor (or "hardware platform") so that it can perform a Java program's instructions. Java was designed to allow application programs </w:t>
      </w:r>
      <w:r w:rsidRPr="00E23214">
        <w:rPr>
          <w:sz w:val="48"/>
          <w:szCs w:val="48"/>
          <w:lang w:val="en-US"/>
        </w:rPr>
        <w:lastRenderedPageBreak/>
        <w:t>to be built that could be run on any platform without having to be rewritten or recompiled by the programmer for each separate platform.</w:t>
      </w:r>
    </w:p>
    <w:p w14:paraId="7E94BB08" w14:textId="77777777" w:rsidR="00E23214" w:rsidRPr="00E23214" w:rsidRDefault="00E23214" w:rsidP="00E23214">
      <w:pPr>
        <w:pStyle w:val="ListParagraph"/>
        <w:ind w:left="1080"/>
        <w:rPr>
          <w:sz w:val="48"/>
          <w:szCs w:val="48"/>
          <w:lang w:val="en-US"/>
        </w:rPr>
      </w:pPr>
      <w:r w:rsidRPr="00E23214">
        <w:rPr>
          <w:sz w:val="48"/>
          <w:szCs w:val="48"/>
          <w:lang w:val="en-US"/>
        </w:rPr>
        <w:t>JVMs are available for various platforms (i.e.JVM is platform dependent).</w:t>
      </w:r>
    </w:p>
    <w:p w14:paraId="2AD8166C" w14:textId="77777777" w:rsidR="00E23214" w:rsidRPr="00E23214" w:rsidRDefault="00E23214" w:rsidP="00E23214">
      <w:pPr>
        <w:pStyle w:val="ListParagraph"/>
        <w:ind w:left="1080"/>
        <w:rPr>
          <w:bCs/>
          <w:sz w:val="48"/>
          <w:szCs w:val="48"/>
          <w:lang w:val="en-US"/>
        </w:rPr>
      </w:pPr>
    </w:p>
    <w:p w14:paraId="3EE0F218" w14:textId="77777777" w:rsidR="00E23214" w:rsidRPr="00E23214" w:rsidRDefault="00E23214" w:rsidP="00E23214">
      <w:pPr>
        <w:pStyle w:val="ListParagraph"/>
        <w:ind w:left="1080"/>
        <w:rPr>
          <w:b/>
          <w:sz w:val="48"/>
          <w:szCs w:val="48"/>
          <w:lang w:val="en-US"/>
        </w:rPr>
      </w:pPr>
      <w:r w:rsidRPr="00E23214">
        <w:rPr>
          <w:sz w:val="48"/>
          <w:szCs w:val="48"/>
          <w:lang w:val="en-US"/>
        </w:rPr>
        <w:t>It is:</w:t>
      </w:r>
    </w:p>
    <w:p w14:paraId="56B459C9" w14:textId="77777777" w:rsidR="00E23214" w:rsidRPr="00E23214" w:rsidRDefault="00E23214" w:rsidP="00E23214">
      <w:pPr>
        <w:pStyle w:val="ListParagraph"/>
        <w:numPr>
          <w:ilvl w:val="0"/>
          <w:numId w:val="15"/>
        </w:numPr>
        <w:rPr>
          <w:b/>
          <w:sz w:val="48"/>
          <w:szCs w:val="48"/>
          <w:lang w:val="en-US"/>
        </w:rPr>
      </w:pPr>
      <w:r w:rsidRPr="00E23214">
        <w:rPr>
          <w:b/>
          <w:sz w:val="48"/>
          <w:szCs w:val="48"/>
          <w:lang w:val="en-US"/>
        </w:rPr>
        <w:t>A specification</w:t>
      </w:r>
      <w:r w:rsidRPr="00E23214">
        <w:rPr>
          <w:sz w:val="48"/>
          <w:szCs w:val="48"/>
          <w:lang w:val="en-US"/>
        </w:rPr>
        <w:t> where working of Java Virtual Machine is specified. But implementation provider is independent to choose the algorithm. Its implementation has been provided by Sun and other companies.</w:t>
      </w:r>
    </w:p>
    <w:p w14:paraId="5FE55068" w14:textId="77777777" w:rsidR="00E23214" w:rsidRPr="00E23214" w:rsidRDefault="00E23214" w:rsidP="00E23214">
      <w:pPr>
        <w:pStyle w:val="ListParagraph"/>
        <w:numPr>
          <w:ilvl w:val="0"/>
          <w:numId w:val="15"/>
        </w:numPr>
        <w:rPr>
          <w:b/>
          <w:sz w:val="48"/>
          <w:szCs w:val="48"/>
          <w:lang w:val="en-US"/>
        </w:rPr>
      </w:pPr>
      <w:r w:rsidRPr="00E23214">
        <w:rPr>
          <w:b/>
          <w:sz w:val="48"/>
          <w:szCs w:val="48"/>
          <w:lang w:val="en-US"/>
        </w:rPr>
        <w:t>An implementation</w:t>
      </w:r>
      <w:r w:rsidRPr="00E23214">
        <w:rPr>
          <w:sz w:val="48"/>
          <w:szCs w:val="48"/>
          <w:lang w:val="en-US"/>
        </w:rPr>
        <w:t> Its implementation is different for different platforms.</w:t>
      </w:r>
    </w:p>
    <w:p w14:paraId="7B4A7E31" w14:textId="77777777" w:rsidR="00E23214" w:rsidRPr="00E23214" w:rsidRDefault="00E23214" w:rsidP="00E23214">
      <w:pPr>
        <w:pStyle w:val="ListParagraph"/>
        <w:numPr>
          <w:ilvl w:val="0"/>
          <w:numId w:val="15"/>
        </w:numPr>
        <w:rPr>
          <w:sz w:val="48"/>
          <w:szCs w:val="48"/>
          <w:lang w:val="en-US"/>
        </w:rPr>
      </w:pPr>
      <w:r w:rsidRPr="00E23214">
        <w:rPr>
          <w:b/>
          <w:sz w:val="48"/>
          <w:szCs w:val="48"/>
          <w:lang w:val="en-US"/>
        </w:rPr>
        <w:t>Runtime Instance</w:t>
      </w:r>
      <w:r w:rsidRPr="00E23214">
        <w:rPr>
          <w:sz w:val="48"/>
          <w:szCs w:val="48"/>
          <w:lang w:val="en-US"/>
        </w:rPr>
        <w:t> Whenever you write java command on the command prompt to run the java class, an instance of JVM is created.</w:t>
      </w:r>
    </w:p>
    <w:p w14:paraId="73D82AE3" w14:textId="77777777" w:rsidR="00E23214" w:rsidRPr="00E23214" w:rsidRDefault="00E23214" w:rsidP="00E23214">
      <w:pPr>
        <w:pStyle w:val="ListParagraph"/>
        <w:ind w:left="1080"/>
        <w:rPr>
          <w:bCs/>
          <w:sz w:val="48"/>
          <w:szCs w:val="48"/>
          <w:lang w:val="en-US"/>
        </w:rPr>
      </w:pPr>
    </w:p>
    <w:p w14:paraId="46F247DE" w14:textId="77777777" w:rsidR="00E23214" w:rsidRPr="00E23214" w:rsidRDefault="00E23214" w:rsidP="00E23214">
      <w:pPr>
        <w:pStyle w:val="ListParagraph"/>
        <w:ind w:left="1080"/>
        <w:rPr>
          <w:sz w:val="48"/>
          <w:szCs w:val="48"/>
          <w:lang w:val="en-US"/>
        </w:rPr>
      </w:pPr>
      <w:r w:rsidRPr="00E23214">
        <w:rPr>
          <w:sz w:val="48"/>
          <w:szCs w:val="48"/>
          <w:lang w:val="en-US"/>
        </w:rPr>
        <w:t>The JVM performs following operation:</w:t>
      </w:r>
    </w:p>
    <w:p w14:paraId="57BBDDCC" w14:textId="77777777" w:rsidR="00E23214" w:rsidRPr="00E23214" w:rsidRDefault="00E23214" w:rsidP="00E23214">
      <w:pPr>
        <w:pStyle w:val="ListParagraph"/>
        <w:numPr>
          <w:ilvl w:val="0"/>
          <w:numId w:val="16"/>
        </w:numPr>
        <w:rPr>
          <w:sz w:val="48"/>
          <w:szCs w:val="48"/>
          <w:lang w:val="en-US"/>
        </w:rPr>
      </w:pPr>
      <w:r w:rsidRPr="00E23214">
        <w:rPr>
          <w:sz w:val="48"/>
          <w:szCs w:val="48"/>
          <w:lang w:val="en-US"/>
        </w:rPr>
        <w:t>Loads code</w:t>
      </w:r>
    </w:p>
    <w:p w14:paraId="5D38C641" w14:textId="77777777" w:rsidR="00E23214" w:rsidRPr="00E23214" w:rsidRDefault="00E23214" w:rsidP="00E23214">
      <w:pPr>
        <w:pStyle w:val="ListParagraph"/>
        <w:numPr>
          <w:ilvl w:val="0"/>
          <w:numId w:val="16"/>
        </w:numPr>
        <w:rPr>
          <w:sz w:val="48"/>
          <w:szCs w:val="48"/>
          <w:lang w:val="en-US"/>
        </w:rPr>
      </w:pPr>
      <w:r w:rsidRPr="00E23214">
        <w:rPr>
          <w:sz w:val="48"/>
          <w:szCs w:val="48"/>
          <w:lang w:val="en-US"/>
        </w:rPr>
        <w:t>Verifies code</w:t>
      </w:r>
    </w:p>
    <w:p w14:paraId="661AA213" w14:textId="77777777" w:rsidR="00E23214" w:rsidRPr="00E23214" w:rsidRDefault="00E23214" w:rsidP="00E23214">
      <w:pPr>
        <w:pStyle w:val="ListParagraph"/>
        <w:numPr>
          <w:ilvl w:val="0"/>
          <w:numId w:val="16"/>
        </w:numPr>
        <w:rPr>
          <w:sz w:val="48"/>
          <w:szCs w:val="48"/>
          <w:lang w:val="en-US"/>
        </w:rPr>
      </w:pPr>
      <w:r w:rsidRPr="00E23214">
        <w:rPr>
          <w:sz w:val="48"/>
          <w:szCs w:val="48"/>
          <w:lang w:val="en-US"/>
        </w:rPr>
        <w:t>Executes code</w:t>
      </w:r>
    </w:p>
    <w:p w14:paraId="2E51422D" w14:textId="26C89369" w:rsidR="00E23214" w:rsidRDefault="00E23214" w:rsidP="00E23214">
      <w:pPr>
        <w:pStyle w:val="ListParagraph"/>
        <w:ind w:left="1080"/>
        <w:rPr>
          <w:sz w:val="48"/>
          <w:szCs w:val="48"/>
        </w:rPr>
      </w:pPr>
    </w:p>
    <w:p w14:paraId="39F33201" w14:textId="77777777" w:rsidR="00E23214" w:rsidRPr="00E23214" w:rsidRDefault="00E23214" w:rsidP="00E23214">
      <w:pPr>
        <w:pStyle w:val="ListParagraph"/>
        <w:rPr>
          <w:b/>
          <w:sz w:val="48"/>
          <w:szCs w:val="48"/>
          <w:lang w:val="en-US"/>
        </w:rPr>
      </w:pPr>
      <w:r>
        <w:rPr>
          <w:sz w:val="48"/>
          <w:szCs w:val="48"/>
        </w:rPr>
        <w:t xml:space="preserve">7) </w:t>
      </w:r>
      <w:r w:rsidRPr="00E23214">
        <w:rPr>
          <w:b/>
          <w:sz w:val="48"/>
          <w:szCs w:val="48"/>
          <w:lang w:val="en-US"/>
        </w:rPr>
        <w:t>Why JVM is called as “virtual machine”?</w:t>
      </w:r>
    </w:p>
    <w:p w14:paraId="41D227F4" w14:textId="77777777" w:rsidR="00E23214" w:rsidRPr="00E23214" w:rsidRDefault="00E23214" w:rsidP="00E23214">
      <w:pPr>
        <w:pStyle w:val="ListParagraph"/>
        <w:ind w:left="1080"/>
        <w:rPr>
          <w:sz w:val="48"/>
          <w:szCs w:val="48"/>
          <w:lang w:val="en-US"/>
        </w:rPr>
      </w:pPr>
      <w:r w:rsidRPr="00E23214">
        <w:rPr>
          <w:sz w:val="48"/>
          <w:szCs w:val="48"/>
          <w:lang w:val="en-US"/>
        </w:rPr>
        <w:t>Ans:- 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53B0259A" w14:textId="3653A271" w:rsidR="00E23214" w:rsidRDefault="00E23214" w:rsidP="00E23214">
      <w:pPr>
        <w:pStyle w:val="ListParagraph"/>
        <w:ind w:left="1080"/>
        <w:rPr>
          <w:sz w:val="48"/>
          <w:szCs w:val="48"/>
        </w:rPr>
      </w:pPr>
    </w:p>
    <w:p w14:paraId="7DA04075" w14:textId="04974D87" w:rsidR="006F3A36" w:rsidRPr="006F3A36" w:rsidRDefault="006F3A36" w:rsidP="006F3A36">
      <w:pPr>
        <w:ind w:left="360"/>
        <w:rPr>
          <w:sz w:val="48"/>
          <w:szCs w:val="48"/>
          <w:lang w:val="en-US"/>
        </w:rPr>
      </w:pPr>
      <w:r>
        <w:rPr>
          <w:b/>
          <w:sz w:val="48"/>
          <w:szCs w:val="48"/>
          <w:lang w:val="en-US"/>
        </w:rPr>
        <w:t>8)</w:t>
      </w:r>
      <w:r w:rsidRPr="006F3A36">
        <w:rPr>
          <w:b/>
          <w:sz w:val="48"/>
          <w:szCs w:val="48"/>
          <w:lang w:val="en-US"/>
        </w:rPr>
        <w:t>What is the lifetime of Java Virtual Machine ?</w:t>
      </w:r>
    </w:p>
    <w:p w14:paraId="07D5C989" w14:textId="77777777" w:rsidR="006F3A36" w:rsidRPr="006F3A36" w:rsidRDefault="006F3A36" w:rsidP="006F3A36">
      <w:pPr>
        <w:pStyle w:val="ListParagraph"/>
        <w:ind w:left="1080"/>
        <w:rPr>
          <w:sz w:val="48"/>
          <w:szCs w:val="48"/>
          <w:lang w:val="en-US"/>
        </w:rPr>
      </w:pPr>
      <w:r w:rsidRPr="006F3A36">
        <w:rPr>
          <w:sz w:val="48"/>
          <w:szCs w:val="48"/>
          <w:lang w:val="en-US"/>
        </w:rPr>
        <w:lastRenderedPageBreak/>
        <w:t>Ans:- When a Java application starts, a runtime instance of JVM is born. When the application completes, the instance dies.</w:t>
      </w:r>
    </w:p>
    <w:p w14:paraId="70834D74" w14:textId="77777777" w:rsidR="00E23214" w:rsidRDefault="00E23214" w:rsidP="00E23214">
      <w:pPr>
        <w:pStyle w:val="ListParagraph"/>
        <w:ind w:left="1080"/>
        <w:rPr>
          <w:sz w:val="48"/>
          <w:szCs w:val="48"/>
        </w:rPr>
      </w:pPr>
    </w:p>
    <w:p w14:paraId="69997B6B" w14:textId="6D616143" w:rsidR="002F3BDD" w:rsidRPr="002F3BDD" w:rsidRDefault="002F3BDD" w:rsidP="002F3BDD">
      <w:pPr>
        <w:pStyle w:val="ListParagraph"/>
        <w:rPr>
          <w:sz w:val="48"/>
          <w:szCs w:val="48"/>
          <w:lang w:val="en-US"/>
        </w:rPr>
      </w:pPr>
      <w:r>
        <w:rPr>
          <w:b/>
          <w:sz w:val="48"/>
          <w:szCs w:val="48"/>
          <w:lang w:val="en-US"/>
        </w:rPr>
        <w:t>9)</w:t>
      </w:r>
      <w:r w:rsidRPr="002F3BDD">
        <w:rPr>
          <w:b/>
          <w:sz w:val="48"/>
          <w:szCs w:val="48"/>
          <w:lang w:val="en-US"/>
        </w:rPr>
        <w:t>Is JRE different for different Platforms ?</w:t>
      </w:r>
    </w:p>
    <w:p w14:paraId="4020A4D1" w14:textId="77777777" w:rsidR="002F3BDD" w:rsidRPr="002F3BDD" w:rsidRDefault="002F3BDD" w:rsidP="002F3BDD">
      <w:pPr>
        <w:pStyle w:val="ListParagraph"/>
        <w:ind w:left="1080"/>
        <w:rPr>
          <w:sz w:val="48"/>
          <w:szCs w:val="48"/>
          <w:lang w:val="en-US"/>
        </w:rPr>
      </w:pPr>
      <w:r w:rsidRPr="002F3BDD">
        <w:rPr>
          <w:sz w:val="48"/>
          <w:szCs w:val="48"/>
          <w:lang w:val="en-US"/>
        </w:rPr>
        <w:t>Ans:- yes</w:t>
      </w:r>
    </w:p>
    <w:p w14:paraId="3F5FC3D0" w14:textId="77777777" w:rsidR="002F3BDD" w:rsidRPr="002F3BDD" w:rsidRDefault="002F3BDD" w:rsidP="002F3BDD">
      <w:pPr>
        <w:pStyle w:val="ListParagraph"/>
        <w:ind w:left="1080"/>
        <w:rPr>
          <w:sz w:val="48"/>
          <w:szCs w:val="48"/>
          <w:lang w:val="en-US"/>
        </w:rPr>
      </w:pPr>
    </w:p>
    <w:p w14:paraId="57E7CCE4" w14:textId="472F6B2E" w:rsidR="002F3BDD" w:rsidRPr="002F3BDD" w:rsidRDefault="002F3BDD" w:rsidP="002F3BDD">
      <w:pPr>
        <w:pStyle w:val="ListParagraph"/>
        <w:rPr>
          <w:sz w:val="48"/>
          <w:szCs w:val="48"/>
          <w:lang w:val="en-US"/>
        </w:rPr>
      </w:pPr>
      <w:r>
        <w:rPr>
          <w:b/>
          <w:sz w:val="48"/>
          <w:szCs w:val="48"/>
          <w:lang w:val="en-US"/>
        </w:rPr>
        <w:t>10)</w:t>
      </w:r>
      <w:r w:rsidRPr="002F3BDD">
        <w:rPr>
          <w:b/>
          <w:sz w:val="48"/>
          <w:szCs w:val="48"/>
          <w:lang w:val="en-US"/>
        </w:rPr>
        <w:t>Difference bet’n C++ and java in terms of object</w:t>
      </w:r>
      <w:r w:rsidRPr="002F3BDD">
        <w:rPr>
          <w:sz w:val="48"/>
          <w:szCs w:val="48"/>
          <w:lang w:val="en-US"/>
        </w:rPr>
        <w:t xml:space="preserve"> </w:t>
      </w:r>
      <w:r w:rsidRPr="002F3BDD">
        <w:rPr>
          <w:b/>
          <w:sz w:val="48"/>
          <w:szCs w:val="48"/>
          <w:lang w:val="en-US"/>
        </w:rPr>
        <w:t>creation.</w:t>
      </w:r>
    </w:p>
    <w:p w14:paraId="72AC27DC" w14:textId="77777777" w:rsidR="002F3BDD" w:rsidRPr="002F3BDD" w:rsidRDefault="002F3BDD" w:rsidP="002F3BDD">
      <w:pPr>
        <w:pStyle w:val="ListParagraph"/>
        <w:ind w:left="1080"/>
        <w:rPr>
          <w:sz w:val="48"/>
          <w:szCs w:val="48"/>
          <w:lang w:val="en-US"/>
        </w:rPr>
      </w:pPr>
      <w:r w:rsidRPr="002F3BDD">
        <w:rPr>
          <w:sz w:val="48"/>
          <w:szCs w:val="48"/>
          <w:lang w:val="en-US"/>
        </w:rPr>
        <w:t>Ans:- in C++ object can be created on stack as well as on heap (because java has given importance to late binding from the very beginning)</w:t>
      </w:r>
    </w:p>
    <w:p w14:paraId="51820560" w14:textId="77777777" w:rsidR="002F3BDD" w:rsidRPr="002F3BDD" w:rsidRDefault="002F3BDD" w:rsidP="002F3BDD">
      <w:pPr>
        <w:pStyle w:val="ListParagraph"/>
        <w:ind w:left="1080"/>
        <w:rPr>
          <w:sz w:val="48"/>
          <w:szCs w:val="48"/>
          <w:lang w:val="en-US"/>
        </w:rPr>
      </w:pPr>
    </w:p>
    <w:p w14:paraId="041527CB" w14:textId="321D5BA2" w:rsidR="002F3BDD" w:rsidRPr="002F3BDD" w:rsidRDefault="002F3BDD" w:rsidP="002F3BDD">
      <w:pPr>
        <w:pStyle w:val="ListParagraph"/>
        <w:rPr>
          <w:sz w:val="48"/>
          <w:szCs w:val="48"/>
          <w:lang w:val="en-US"/>
        </w:rPr>
      </w:pPr>
      <w:r>
        <w:rPr>
          <w:b/>
          <w:sz w:val="48"/>
          <w:szCs w:val="48"/>
          <w:lang w:val="en-US"/>
        </w:rPr>
        <w:t>11)</w:t>
      </w:r>
      <w:r w:rsidRPr="002F3BDD">
        <w:rPr>
          <w:b/>
          <w:sz w:val="48"/>
          <w:szCs w:val="48"/>
          <w:lang w:val="en-US"/>
        </w:rPr>
        <w:t xml:space="preserve">What is </w:t>
      </w:r>
      <w:r w:rsidR="003A7BE7">
        <w:rPr>
          <w:b/>
          <w:sz w:val="48"/>
          <w:szCs w:val="48"/>
          <w:lang w:val="en-US"/>
        </w:rPr>
        <w:t xml:space="preserve">automatic </w:t>
      </w:r>
      <w:r w:rsidRPr="002F3BDD">
        <w:rPr>
          <w:b/>
          <w:sz w:val="48"/>
          <w:szCs w:val="48"/>
          <w:lang w:val="en-US"/>
        </w:rPr>
        <w:t>garbage collection ?</w:t>
      </w:r>
    </w:p>
    <w:p w14:paraId="3AA44A26" w14:textId="77777777" w:rsidR="002F3BDD" w:rsidRPr="002F3BDD" w:rsidRDefault="002F3BDD" w:rsidP="002F3BDD">
      <w:pPr>
        <w:pStyle w:val="ListParagraph"/>
        <w:ind w:left="1080"/>
        <w:rPr>
          <w:sz w:val="48"/>
          <w:szCs w:val="48"/>
          <w:lang w:val="en-US"/>
        </w:rPr>
      </w:pPr>
      <w:r w:rsidRPr="002F3BDD">
        <w:rPr>
          <w:sz w:val="48"/>
          <w:szCs w:val="48"/>
          <w:lang w:val="en-US"/>
        </w:rPr>
        <w:t xml:space="preserve">Ans:- Automatic garbage collection is the process of looking at heap memory, identifying which objects are in use and </w:t>
      </w:r>
      <w:r w:rsidRPr="002F3BDD">
        <w:rPr>
          <w:sz w:val="48"/>
          <w:szCs w:val="48"/>
          <w:lang w:val="en-US"/>
        </w:rPr>
        <w:lastRenderedPageBreak/>
        <w:t>which are not, and deleting the unused objects. An in use object, or a referenced object, means that some part of your program still maintains a pointer to that object. An unused object, or unreferenced object, is no longer referenced by any part of your program. So the memory used by an unreferenced object can be reclaimed.</w:t>
      </w:r>
    </w:p>
    <w:p w14:paraId="4BBD5E82" w14:textId="77777777" w:rsidR="002F3BDD" w:rsidRPr="002F3BDD" w:rsidRDefault="002F3BDD" w:rsidP="002F3BDD">
      <w:pPr>
        <w:pStyle w:val="ListParagraph"/>
        <w:ind w:left="1080"/>
        <w:rPr>
          <w:sz w:val="48"/>
          <w:szCs w:val="48"/>
          <w:lang w:val="en-US"/>
        </w:rPr>
      </w:pPr>
    </w:p>
    <w:p w14:paraId="3ADF7EBD" w14:textId="63670731" w:rsidR="002F3BDD" w:rsidRPr="002F3BDD" w:rsidRDefault="002F3BDD" w:rsidP="002F3BDD">
      <w:pPr>
        <w:pStyle w:val="ListParagraph"/>
        <w:rPr>
          <w:sz w:val="48"/>
          <w:szCs w:val="48"/>
          <w:lang w:val="en-US"/>
        </w:rPr>
      </w:pPr>
      <w:r>
        <w:rPr>
          <w:b/>
          <w:sz w:val="48"/>
          <w:szCs w:val="48"/>
          <w:lang w:val="en-US"/>
        </w:rPr>
        <w:t>12)</w:t>
      </w:r>
      <w:r w:rsidRPr="002F3BDD">
        <w:rPr>
          <w:b/>
          <w:sz w:val="48"/>
          <w:szCs w:val="48"/>
          <w:lang w:val="en-US"/>
        </w:rPr>
        <w:t>Can we force garbage collection programmatically?</w:t>
      </w:r>
    </w:p>
    <w:p w14:paraId="2B0DE683" w14:textId="77777777" w:rsidR="002F3BDD" w:rsidRPr="002F3BDD" w:rsidRDefault="002F3BDD" w:rsidP="002F3BDD">
      <w:pPr>
        <w:pStyle w:val="ListParagraph"/>
        <w:ind w:left="1080"/>
        <w:rPr>
          <w:sz w:val="48"/>
          <w:szCs w:val="48"/>
          <w:lang w:val="en-US"/>
        </w:rPr>
      </w:pPr>
      <w:r w:rsidRPr="002F3BDD">
        <w:rPr>
          <w:sz w:val="48"/>
          <w:szCs w:val="48"/>
          <w:lang w:val="en-US"/>
        </w:rPr>
        <w:t>Ans:- no, we can at the most request for Garbage Collection using “System.gc()” or “Runtime.gc()”.</w:t>
      </w:r>
    </w:p>
    <w:p w14:paraId="197D3D19" w14:textId="77777777" w:rsidR="006F3A36" w:rsidRDefault="006F3A36" w:rsidP="00E23214">
      <w:pPr>
        <w:pStyle w:val="ListParagraph"/>
        <w:ind w:left="1080"/>
        <w:rPr>
          <w:sz w:val="48"/>
          <w:szCs w:val="48"/>
        </w:rPr>
      </w:pPr>
    </w:p>
    <w:p w14:paraId="69019D7E" w14:textId="0868B361" w:rsidR="008B527A" w:rsidRPr="008B527A" w:rsidRDefault="008B527A" w:rsidP="008B527A">
      <w:pPr>
        <w:pStyle w:val="ListParagraph"/>
        <w:numPr>
          <w:ilvl w:val="1"/>
          <w:numId w:val="14"/>
        </w:numPr>
        <w:rPr>
          <w:sz w:val="48"/>
          <w:szCs w:val="48"/>
          <w:lang w:val="en-US"/>
        </w:rPr>
      </w:pPr>
      <w:r w:rsidRPr="008B527A">
        <w:rPr>
          <w:b/>
          <w:sz w:val="48"/>
          <w:szCs w:val="48"/>
          <w:lang w:val="en-US"/>
        </w:rPr>
        <w:t>What is the signature of main function in java ?</w:t>
      </w:r>
    </w:p>
    <w:p w14:paraId="7E03E8CD" w14:textId="77777777" w:rsidR="008B527A" w:rsidRPr="008B527A" w:rsidRDefault="008B527A" w:rsidP="008B527A">
      <w:pPr>
        <w:pStyle w:val="ListParagraph"/>
        <w:ind w:left="1080"/>
        <w:rPr>
          <w:sz w:val="48"/>
          <w:szCs w:val="48"/>
          <w:lang w:val="en-US"/>
        </w:rPr>
      </w:pPr>
      <w:r w:rsidRPr="008B527A">
        <w:rPr>
          <w:sz w:val="48"/>
          <w:szCs w:val="48"/>
          <w:lang w:val="en-US"/>
        </w:rPr>
        <w:t xml:space="preserve">Ans:-   public static void main(String args[]) </w:t>
      </w:r>
      <w:r w:rsidRPr="008B527A">
        <w:rPr>
          <w:sz w:val="48"/>
          <w:szCs w:val="48"/>
          <w:lang w:val="en-US"/>
        </w:rPr>
        <w:tab/>
      </w:r>
      <w:r w:rsidRPr="008B527A">
        <w:rPr>
          <w:sz w:val="48"/>
          <w:szCs w:val="48"/>
          <w:lang w:val="en-US"/>
        </w:rPr>
        <w:tab/>
      </w:r>
      <w:r w:rsidRPr="008B527A">
        <w:rPr>
          <w:sz w:val="48"/>
          <w:szCs w:val="48"/>
          <w:lang w:val="en-US"/>
        </w:rPr>
        <w:tab/>
      </w:r>
      <w:r w:rsidRPr="008B527A">
        <w:rPr>
          <w:sz w:val="48"/>
          <w:szCs w:val="48"/>
          <w:lang w:val="en-US"/>
        </w:rPr>
        <w:tab/>
      </w:r>
      <w:r w:rsidRPr="008B527A">
        <w:rPr>
          <w:sz w:val="48"/>
          <w:szCs w:val="48"/>
          <w:lang w:val="en-US"/>
        </w:rPr>
        <w:tab/>
        <w:t>or</w:t>
      </w:r>
      <w:r w:rsidRPr="008B527A">
        <w:rPr>
          <w:sz w:val="48"/>
          <w:szCs w:val="48"/>
          <w:lang w:val="en-US"/>
        </w:rPr>
        <w:tab/>
      </w:r>
      <w:r w:rsidRPr="008B527A">
        <w:rPr>
          <w:sz w:val="48"/>
          <w:szCs w:val="48"/>
          <w:lang w:val="en-US"/>
        </w:rPr>
        <w:tab/>
      </w:r>
      <w:r w:rsidRPr="008B527A">
        <w:rPr>
          <w:sz w:val="48"/>
          <w:szCs w:val="48"/>
          <w:lang w:val="en-US"/>
        </w:rPr>
        <w:tab/>
      </w:r>
      <w:r w:rsidRPr="008B527A">
        <w:rPr>
          <w:sz w:val="48"/>
          <w:szCs w:val="48"/>
          <w:lang w:val="en-US"/>
        </w:rPr>
        <w:tab/>
      </w:r>
      <w:r w:rsidRPr="008B527A">
        <w:rPr>
          <w:sz w:val="48"/>
          <w:szCs w:val="48"/>
          <w:lang w:val="en-US"/>
        </w:rPr>
        <w:lastRenderedPageBreak/>
        <w:tab/>
      </w:r>
      <w:r w:rsidRPr="008B527A">
        <w:rPr>
          <w:sz w:val="48"/>
          <w:szCs w:val="48"/>
          <w:lang w:val="en-US"/>
        </w:rPr>
        <w:tab/>
      </w:r>
      <w:r w:rsidRPr="008B527A">
        <w:rPr>
          <w:sz w:val="48"/>
          <w:szCs w:val="48"/>
          <w:lang w:val="en-US"/>
        </w:rPr>
        <w:tab/>
      </w:r>
      <w:r w:rsidRPr="008B527A">
        <w:rPr>
          <w:sz w:val="48"/>
          <w:szCs w:val="48"/>
          <w:lang w:val="en-US"/>
        </w:rPr>
        <w:tab/>
      </w:r>
      <w:r w:rsidRPr="008B527A">
        <w:rPr>
          <w:sz w:val="48"/>
          <w:szCs w:val="48"/>
          <w:lang w:val="en-US"/>
        </w:rPr>
        <w:tab/>
      </w:r>
      <w:r w:rsidRPr="008B527A">
        <w:rPr>
          <w:sz w:val="48"/>
          <w:szCs w:val="48"/>
          <w:lang w:val="en-US"/>
        </w:rPr>
        <w:tab/>
      </w:r>
      <w:r w:rsidRPr="008B527A">
        <w:rPr>
          <w:sz w:val="48"/>
          <w:szCs w:val="48"/>
          <w:lang w:val="en-US"/>
        </w:rPr>
        <w:tab/>
      </w:r>
      <w:r w:rsidRPr="008B527A">
        <w:rPr>
          <w:sz w:val="48"/>
          <w:szCs w:val="48"/>
          <w:lang w:val="en-US"/>
        </w:rPr>
        <w:tab/>
        <w:t>public static void main(String …args)</w:t>
      </w:r>
    </w:p>
    <w:p w14:paraId="7706EE3D" w14:textId="77777777" w:rsidR="008B527A" w:rsidRPr="008B527A" w:rsidRDefault="008B527A" w:rsidP="008B527A">
      <w:pPr>
        <w:pStyle w:val="ListParagraph"/>
        <w:ind w:left="1080"/>
        <w:rPr>
          <w:sz w:val="48"/>
          <w:szCs w:val="48"/>
          <w:lang w:val="en-US"/>
        </w:rPr>
      </w:pPr>
    </w:p>
    <w:p w14:paraId="5FEE9E68" w14:textId="712648B9" w:rsidR="008B527A" w:rsidRPr="008B527A" w:rsidRDefault="008B527A" w:rsidP="008B527A">
      <w:pPr>
        <w:pStyle w:val="ListParagraph"/>
        <w:ind w:left="888"/>
        <w:rPr>
          <w:sz w:val="48"/>
          <w:szCs w:val="48"/>
          <w:lang w:val="en-US"/>
        </w:rPr>
      </w:pPr>
      <w:r>
        <w:rPr>
          <w:b/>
          <w:sz w:val="48"/>
          <w:szCs w:val="48"/>
          <w:lang w:val="en-US"/>
        </w:rPr>
        <w:t>14)</w:t>
      </w:r>
      <w:r w:rsidRPr="008B527A">
        <w:rPr>
          <w:b/>
          <w:sz w:val="48"/>
          <w:szCs w:val="48"/>
          <w:lang w:val="en-US"/>
        </w:rPr>
        <w:t>Who invokes main() function ?</w:t>
      </w:r>
    </w:p>
    <w:p w14:paraId="603FEC8C" w14:textId="77777777" w:rsidR="008B527A" w:rsidRDefault="008B527A" w:rsidP="008B527A">
      <w:pPr>
        <w:pStyle w:val="ListParagraph"/>
        <w:ind w:left="1080"/>
        <w:rPr>
          <w:sz w:val="48"/>
          <w:szCs w:val="48"/>
          <w:lang w:val="en-US"/>
        </w:rPr>
      </w:pPr>
      <w:r w:rsidRPr="008B527A">
        <w:rPr>
          <w:sz w:val="48"/>
          <w:szCs w:val="48"/>
          <w:lang w:val="en-US"/>
        </w:rPr>
        <w:t>Ans:- JVM invokes main() function.</w:t>
      </w:r>
    </w:p>
    <w:p w14:paraId="2FC4B152" w14:textId="77777777" w:rsidR="00744D66" w:rsidRDefault="00744D66" w:rsidP="008B527A">
      <w:pPr>
        <w:pStyle w:val="ListParagraph"/>
        <w:ind w:left="1080"/>
        <w:rPr>
          <w:sz w:val="48"/>
          <w:szCs w:val="48"/>
          <w:lang w:val="en-US"/>
        </w:rPr>
      </w:pPr>
    </w:p>
    <w:p w14:paraId="72E880F0" w14:textId="2174287C" w:rsidR="00744D66" w:rsidRPr="00744D66" w:rsidRDefault="00744D66" w:rsidP="00744D66">
      <w:pPr>
        <w:pStyle w:val="ListParagraph"/>
        <w:numPr>
          <w:ilvl w:val="1"/>
          <w:numId w:val="14"/>
        </w:numPr>
        <w:rPr>
          <w:b/>
          <w:bCs/>
          <w:sz w:val="48"/>
          <w:szCs w:val="48"/>
          <w:lang w:val="en-US"/>
        </w:rPr>
      </w:pPr>
      <w:r w:rsidRPr="00744D66">
        <w:rPr>
          <w:b/>
          <w:bCs/>
          <w:sz w:val="48"/>
          <w:szCs w:val="48"/>
          <w:lang w:val="en-US"/>
        </w:rPr>
        <w:t>Explain java data types.</w:t>
      </w:r>
    </w:p>
    <w:p w14:paraId="77CF9783" w14:textId="401624E2" w:rsidR="00744D66" w:rsidRDefault="00744D66" w:rsidP="00744D66">
      <w:pPr>
        <w:pStyle w:val="ListParagraph"/>
        <w:ind w:left="1800"/>
        <w:rPr>
          <w:sz w:val="48"/>
          <w:szCs w:val="48"/>
          <w:lang w:val="en-US"/>
        </w:rPr>
      </w:pPr>
      <w:r>
        <w:rPr>
          <w:sz w:val="48"/>
          <w:szCs w:val="48"/>
          <w:lang w:val="en-US"/>
        </w:rPr>
        <w:t>Ans:</w:t>
      </w:r>
    </w:p>
    <w:p w14:paraId="5831EC47" w14:textId="7773662D" w:rsidR="001143E8" w:rsidRPr="00A312A3" w:rsidRDefault="001143E8" w:rsidP="00744D66">
      <w:pPr>
        <w:pStyle w:val="ListParagraph"/>
        <w:ind w:left="1800"/>
        <w:rPr>
          <w:sz w:val="48"/>
          <w:szCs w:val="48"/>
          <w:u w:val="single"/>
          <w:lang w:val="en-US"/>
        </w:rPr>
      </w:pPr>
      <w:r w:rsidRPr="00A312A3">
        <w:rPr>
          <w:sz w:val="48"/>
          <w:szCs w:val="48"/>
          <w:u w:val="single"/>
          <w:lang w:val="en-US"/>
        </w:rPr>
        <w:t>Primitives</w:t>
      </w:r>
    </w:p>
    <w:p w14:paraId="74B03773" w14:textId="77777777" w:rsidR="001143E8" w:rsidRDefault="001143E8" w:rsidP="00744D66">
      <w:pPr>
        <w:pStyle w:val="ListParagraph"/>
        <w:ind w:left="1800"/>
        <w:rPr>
          <w:sz w:val="48"/>
          <w:szCs w:val="48"/>
          <w:lang w:val="en-US"/>
        </w:rPr>
      </w:pPr>
    </w:p>
    <w:p w14:paraId="2E891D71" w14:textId="77777777" w:rsidR="001143E8" w:rsidRPr="001143E8" w:rsidRDefault="001143E8" w:rsidP="001143E8">
      <w:pPr>
        <w:pStyle w:val="ListParagraph"/>
        <w:ind w:left="1800"/>
        <w:rPr>
          <w:sz w:val="48"/>
          <w:szCs w:val="48"/>
        </w:rPr>
      </w:pPr>
      <w:r w:rsidRPr="001143E8">
        <w:rPr>
          <w:sz w:val="48"/>
          <w:szCs w:val="48"/>
        </w:rPr>
        <w:t>Data Type</w:t>
      </w:r>
      <w:r w:rsidRPr="001143E8">
        <w:rPr>
          <w:sz w:val="48"/>
          <w:szCs w:val="48"/>
        </w:rPr>
        <w:tab/>
        <w:t>Size</w:t>
      </w:r>
      <w:r w:rsidRPr="001143E8">
        <w:rPr>
          <w:sz w:val="48"/>
          <w:szCs w:val="48"/>
        </w:rPr>
        <w:tab/>
        <w:t>Description</w:t>
      </w:r>
    </w:p>
    <w:p w14:paraId="5D3B39E9" w14:textId="77777777" w:rsidR="001143E8" w:rsidRPr="001143E8" w:rsidRDefault="001143E8" w:rsidP="001143E8">
      <w:pPr>
        <w:pStyle w:val="ListParagraph"/>
        <w:ind w:left="1800"/>
        <w:rPr>
          <w:sz w:val="48"/>
          <w:szCs w:val="48"/>
        </w:rPr>
      </w:pPr>
      <w:r w:rsidRPr="001143E8">
        <w:rPr>
          <w:sz w:val="48"/>
          <w:szCs w:val="48"/>
          <w:u w:val="single"/>
        </w:rPr>
        <w:t>byte</w:t>
      </w:r>
      <w:r w:rsidRPr="001143E8">
        <w:rPr>
          <w:sz w:val="48"/>
          <w:szCs w:val="48"/>
        </w:rPr>
        <w:tab/>
      </w:r>
      <w:r w:rsidRPr="001143E8">
        <w:rPr>
          <w:sz w:val="48"/>
          <w:szCs w:val="48"/>
        </w:rPr>
        <w:tab/>
      </w:r>
      <w:r w:rsidRPr="001143E8">
        <w:rPr>
          <w:b/>
          <w:bCs/>
          <w:sz w:val="48"/>
          <w:szCs w:val="48"/>
        </w:rPr>
        <w:t>1 byte</w:t>
      </w:r>
      <w:r w:rsidRPr="001143E8">
        <w:rPr>
          <w:sz w:val="48"/>
          <w:szCs w:val="48"/>
        </w:rPr>
        <w:tab/>
        <w:t xml:space="preserve">Stores whole numbers from </w:t>
      </w:r>
      <w:r w:rsidRPr="001143E8">
        <w:rPr>
          <w:b/>
          <w:bCs/>
          <w:sz w:val="48"/>
          <w:szCs w:val="48"/>
        </w:rPr>
        <w:t>-128 to 127</w:t>
      </w:r>
    </w:p>
    <w:p w14:paraId="442992E2" w14:textId="77777777" w:rsidR="001143E8" w:rsidRPr="001143E8" w:rsidRDefault="001143E8" w:rsidP="001143E8">
      <w:pPr>
        <w:pStyle w:val="ListParagraph"/>
        <w:ind w:left="1800"/>
        <w:rPr>
          <w:sz w:val="48"/>
          <w:szCs w:val="48"/>
        </w:rPr>
      </w:pPr>
    </w:p>
    <w:p w14:paraId="09F4CFE2" w14:textId="77777777" w:rsidR="001143E8" w:rsidRPr="001143E8" w:rsidRDefault="001143E8" w:rsidP="001143E8">
      <w:pPr>
        <w:pStyle w:val="ListParagraph"/>
        <w:ind w:left="1800"/>
        <w:rPr>
          <w:sz w:val="48"/>
          <w:szCs w:val="48"/>
        </w:rPr>
      </w:pPr>
      <w:r w:rsidRPr="001143E8">
        <w:rPr>
          <w:sz w:val="48"/>
          <w:szCs w:val="48"/>
          <w:u w:val="single"/>
        </w:rPr>
        <w:t>short</w:t>
      </w:r>
      <w:r w:rsidRPr="001143E8">
        <w:rPr>
          <w:sz w:val="48"/>
          <w:szCs w:val="48"/>
        </w:rPr>
        <w:tab/>
      </w:r>
      <w:r w:rsidRPr="001143E8">
        <w:rPr>
          <w:b/>
          <w:bCs/>
          <w:sz w:val="48"/>
          <w:szCs w:val="48"/>
        </w:rPr>
        <w:t>2 bytes</w:t>
      </w:r>
      <w:r w:rsidRPr="001143E8">
        <w:rPr>
          <w:sz w:val="48"/>
          <w:szCs w:val="48"/>
        </w:rPr>
        <w:tab/>
        <w:t xml:space="preserve">Stores whole numbers from </w:t>
      </w:r>
      <w:r w:rsidRPr="001143E8">
        <w:rPr>
          <w:b/>
          <w:bCs/>
          <w:sz w:val="48"/>
          <w:szCs w:val="48"/>
        </w:rPr>
        <w:t>-32,768 to 32,767</w:t>
      </w:r>
    </w:p>
    <w:p w14:paraId="0FD7B42C" w14:textId="77777777" w:rsidR="001143E8" w:rsidRPr="001143E8" w:rsidRDefault="001143E8" w:rsidP="001143E8">
      <w:pPr>
        <w:pStyle w:val="ListParagraph"/>
        <w:ind w:left="1800"/>
        <w:rPr>
          <w:sz w:val="48"/>
          <w:szCs w:val="48"/>
        </w:rPr>
      </w:pPr>
    </w:p>
    <w:p w14:paraId="6127AFC2" w14:textId="77777777" w:rsidR="001143E8" w:rsidRPr="001143E8" w:rsidRDefault="001143E8" w:rsidP="001143E8">
      <w:pPr>
        <w:pStyle w:val="ListParagraph"/>
        <w:ind w:left="1800"/>
        <w:rPr>
          <w:sz w:val="48"/>
          <w:szCs w:val="48"/>
        </w:rPr>
      </w:pPr>
      <w:r w:rsidRPr="001143E8">
        <w:rPr>
          <w:sz w:val="48"/>
          <w:szCs w:val="48"/>
          <w:u w:val="single"/>
        </w:rPr>
        <w:t>int</w:t>
      </w:r>
      <w:r w:rsidRPr="001143E8">
        <w:rPr>
          <w:sz w:val="48"/>
          <w:szCs w:val="48"/>
        </w:rPr>
        <w:tab/>
      </w:r>
      <w:r w:rsidRPr="001143E8">
        <w:rPr>
          <w:b/>
          <w:bCs/>
          <w:sz w:val="48"/>
          <w:szCs w:val="48"/>
        </w:rPr>
        <w:t>4 bytes</w:t>
      </w:r>
      <w:r w:rsidRPr="001143E8">
        <w:rPr>
          <w:sz w:val="48"/>
          <w:szCs w:val="48"/>
        </w:rPr>
        <w:tab/>
        <w:t xml:space="preserve">Stores whole numbers from </w:t>
      </w:r>
      <w:r w:rsidRPr="001143E8">
        <w:rPr>
          <w:b/>
          <w:bCs/>
          <w:sz w:val="48"/>
          <w:szCs w:val="48"/>
        </w:rPr>
        <w:t>-2,147,483,648 to 2,147,483,647</w:t>
      </w:r>
    </w:p>
    <w:p w14:paraId="4A8E9305" w14:textId="77777777" w:rsidR="001143E8" w:rsidRPr="001143E8" w:rsidRDefault="001143E8" w:rsidP="001143E8">
      <w:pPr>
        <w:pStyle w:val="ListParagraph"/>
        <w:ind w:left="1800"/>
        <w:rPr>
          <w:sz w:val="48"/>
          <w:szCs w:val="48"/>
        </w:rPr>
      </w:pPr>
    </w:p>
    <w:p w14:paraId="5AAB1615" w14:textId="77777777" w:rsidR="001143E8" w:rsidRPr="001143E8" w:rsidRDefault="001143E8" w:rsidP="001143E8">
      <w:pPr>
        <w:pStyle w:val="ListParagraph"/>
        <w:ind w:left="1800"/>
        <w:rPr>
          <w:sz w:val="48"/>
          <w:szCs w:val="48"/>
        </w:rPr>
      </w:pPr>
      <w:r w:rsidRPr="001143E8">
        <w:rPr>
          <w:sz w:val="48"/>
          <w:szCs w:val="48"/>
          <w:u w:val="single"/>
        </w:rPr>
        <w:t>long</w:t>
      </w:r>
      <w:r w:rsidRPr="001143E8">
        <w:rPr>
          <w:sz w:val="48"/>
          <w:szCs w:val="48"/>
        </w:rPr>
        <w:tab/>
        <w:t xml:space="preserve"> </w:t>
      </w:r>
      <w:r w:rsidRPr="001143E8">
        <w:rPr>
          <w:b/>
          <w:bCs/>
          <w:sz w:val="48"/>
          <w:szCs w:val="48"/>
        </w:rPr>
        <w:t>8 bytes</w:t>
      </w:r>
      <w:r w:rsidRPr="001143E8">
        <w:rPr>
          <w:sz w:val="48"/>
          <w:szCs w:val="48"/>
        </w:rPr>
        <w:tab/>
        <w:t xml:space="preserve">Stores whole numbers from </w:t>
      </w:r>
      <w:r w:rsidRPr="001143E8">
        <w:rPr>
          <w:b/>
          <w:bCs/>
          <w:sz w:val="48"/>
          <w:szCs w:val="48"/>
        </w:rPr>
        <w:t>-9,223,372,036,854,775,808 to 9,223,372,036,854,775,807</w:t>
      </w:r>
    </w:p>
    <w:p w14:paraId="707B19B7" w14:textId="77777777" w:rsidR="001143E8" w:rsidRPr="001143E8" w:rsidRDefault="001143E8" w:rsidP="001143E8">
      <w:pPr>
        <w:pStyle w:val="ListParagraph"/>
        <w:ind w:left="1800"/>
        <w:rPr>
          <w:sz w:val="48"/>
          <w:szCs w:val="48"/>
        </w:rPr>
      </w:pPr>
    </w:p>
    <w:p w14:paraId="3D966583" w14:textId="77777777" w:rsidR="001143E8" w:rsidRPr="001143E8" w:rsidRDefault="001143E8" w:rsidP="001143E8">
      <w:pPr>
        <w:pStyle w:val="ListParagraph"/>
        <w:ind w:left="1800"/>
        <w:rPr>
          <w:sz w:val="48"/>
          <w:szCs w:val="48"/>
        </w:rPr>
      </w:pPr>
      <w:r w:rsidRPr="001143E8">
        <w:rPr>
          <w:sz w:val="48"/>
          <w:szCs w:val="48"/>
          <w:u w:val="single"/>
        </w:rPr>
        <w:t>float</w:t>
      </w:r>
      <w:r w:rsidRPr="001143E8">
        <w:rPr>
          <w:sz w:val="48"/>
          <w:szCs w:val="48"/>
        </w:rPr>
        <w:tab/>
        <w:t xml:space="preserve">  </w:t>
      </w:r>
      <w:r w:rsidRPr="001143E8">
        <w:rPr>
          <w:b/>
          <w:bCs/>
          <w:sz w:val="48"/>
          <w:szCs w:val="48"/>
        </w:rPr>
        <w:t>4 bytes</w:t>
      </w:r>
      <w:r w:rsidRPr="001143E8">
        <w:rPr>
          <w:sz w:val="48"/>
          <w:szCs w:val="48"/>
        </w:rPr>
        <w:tab/>
        <w:t xml:space="preserve">Stores fractional numbers. Range </w:t>
      </w:r>
      <w:r w:rsidRPr="001143E8">
        <w:rPr>
          <w:b/>
          <w:bCs/>
          <w:sz w:val="48"/>
          <w:szCs w:val="48"/>
        </w:rPr>
        <w:t>1.40239846e-45f to 3.40282347e+38f</w:t>
      </w:r>
    </w:p>
    <w:p w14:paraId="4DC118F2" w14:textId="77777777" w:rsidR="001143E8" w:rsidRPr="001143E8" w:rsidRDefault="001143E8" w:rsidP="001143E8">
      <w:pPr>
        <w:pStyle w:val="ListParagraph"/>
        <w:ind w:left="1800"/>
        <w:rPr>
          <w:sz w:val="48"/>
          <w:szCs w:val="48"/>
        </w:rPr>
      </w:pPr>
    </w:p>
    <w:p w14:paraId="03E6EB43" w14:textId="77777777" w:rsidR="001143E8" w:rsidRPr="001143E8" w:rsidRDefault="001143E8" w:rsidP="001143E8">
      <w:pPr>
        <w:pStyle w:val="ListParagraph"/>
        <w:ind w:left="1800"/>
        <w:rPr>
          <w:sz w:val="48"/>
          <w:szCs w:val="48"/>
        </w:rPr>
      </w:pPr>
      <w:r w:rsidRPr="001143E8">
        <w:rPr>
          <w:sz w:val="48"/>
          <w:szCs w:val="48"/>
          <w:u w:val="single"/>
        </w:rPr>
        <w:t>double</w:t>
      </w:r>
      <w:r w:rsidRPr="001143E8">
        <w:rPr>
          <w:sz w:val="48"/>
          <w:szCs w:val="48"/>
        </w:rPr>
        <w:tab/>
      </w:r>
      <w:r w:rsidRPr="001143E8">
        <w:rPr>
          <w:b/>
          <w:bCs/>
          <w:sz w:val="48"/>
          <w:szCs w:val="48"/>
        </w:rPr>
        <w:t>8 bytes</w:t>
      </w:r>
      <w:r w:rsidRPr="001143E8">
        <w:rPr>
          <w:sz w:val="48"/>
          <w:szCs w:val="48"/>
        </w:rPr>
        <w:tab/>
        <w:t xml:space="preserve">Stores fractional number </w:t>
      </w:r>
    </w:p>
    <w:p w14:paraId="4CDC19AB" w14:textId="77777777" w:rsidR="001143E8" w:rsidRPr="001143E8" w:rsidRDefault="001143E8" w:rsidP="001143E8">
      <w:pPr>
        <w:pStyle w:val="ListParagraph"/>
        <w:ind w:left="1800"/>
        <w:rPr>
          <w:sz w:val="48"/>
          <w:szCs w:val="48"/>
        </w:rPr>
      </w:pPr>
      <w:r w:rsidRPr="001143E8">
        <w:rPr>
          <w:sz w:val="48"/>
          <w:szCs w:val="48"/>
        </w:rPr>
        <w:t xml:space="preserve">Range  </w:t>
      </w:r>
    </w:p>
    <w:p w14:paraId="32D19508" w14:textId="77777777" w:rsidR="001143E8" w:rsidRPr="001143E8" w:rsidRDefault="001143E8" w:rsidP="001143E8">
      <w:pPr>
        <w:pStyle w:val="ListParagraph"/>
        <w:ind w:left="1800"/>
        <w:rPr>
          <w:sz w:val="48"/>
          <w:szCs w:val="48"/>
        </w:rPr>
      </w:pPr>
      <w:r w:rsidRPr="001143E8">
        <w:rPr>
          <w:sz w:val="48"/>
          <w:szCs w:val="48"/>
        </w:rPr>
        <w:t xml:space="preserve">4.94065645841246544e-324 to 1.79769313486231570e+308s. </w:t>
      </w:r>
    </w:p>
    <w:p w14:paraId="2D4F1A91" w14:textId="77777777" w:rsidR="001143E8" w:rsidRPr="001143E8" w:rsidRDefault="001143E8" w:rsidP="001143E8">
      <w:pPr>
        <w:pStyle w:val="ListParagraph"/>
        <w:ind w:left="1800"/>
        <w:rPr>
          <w:sz w:val="48"/>
          <w:szCs w:val="48"/>
        </w:rPr>
      </w:pPr>
    </w:p>
    <w:p w14:paraId="4EBAEB2A" w14:textId="77777777" w:rsidR="001143E8" w:rsidRPr="001143E8" w:rsidRDefault="001143E8" w:rsidP="001143E8">
      <w:pPr>
        <w:pStyle w:val="ListParagraph"/>
        <w:ind w:left="1800"/>
        <w:rPr>
          <w:sz w:val="48"/>
          <w:szCs w:val="48"/>
        </w:rPr>
      </w:pPr>
      <w:r w:rsidRPr="001143E8">
        <w:rPr>
          <w:sz w:val="48"/>
          <w:szCs w:val="48"/>
          <w:u w:val="single"/>
        </w:rPr>
        <w:t>boolean</w:t>
      </w:r>
      <w:r w:rsidRPr="001143E8">
        <w:rPr>
          <w:sz w:val="48"/>
          <w:szCs w:val="48"/>
        </w:rPr>
        <w:tab/>
      </w:r>
      <w:r w:rsidRPr="001143E8">
        <w:rPr>
          <w:b/>
          <w:bCs/>
          <w:sz w:val="48"/>
          <w:szCs w:val="48"/>
        </w:rPr>
        <w:t>1 bit</w:t>
      </w:r>
      <w:r w:rsidRPr="001143E8">
        <w:rPr>
          <w:b/>
          <w:bCs/>
          <w:sz w:val="48"/>
          <w:szCs w:val="48"/>
        </w:rPr>
        <w:tab/>
      </w:r>
      <w:r w:rsidRPr="001143E8">
        <w:rPr>
          <w:sz w:val="48"/>
          <w:szCs w:val="48"/>
        </w:rPr>
        <w:t xml:space="preserve"> Stores true or false values</w:t>
      </w:r>
    </w:p>
    <w:p w14:paraId="73DC96D3" w14:textId="77777777" w:rsidR="001143E8" w:rsidRPr="001143E8" w:rsidRDefault="001143E8" w:rsidP="001143E8">
      <w:pPr>
        <w:pStyle w:val="ListParagraph"/>
        <w:ind w:left="1800"/>
        <w:rPr>
          <w:sz w:val="48"/>
          <w:szCs w:val="48"/>
        </w:rPr>
      </w:pPr>
      <w:r w:rsidRPr="001143E8">
        <w:rPr>
          <w:sz w:val="48"/>
          <w:szCs w:val="48"/>
          <w:u w:val="single"/>
        </w:rPr>
        <w:t>char</w:t>
      </w:r>
      <w:r w:rsidRPr="001143E8">
        <w:rPr>
          <w:sz w:val="48"/>
          <w:szCs w:val="48"/>
        </w:rPr>
        <w:tab/>
        <w:t xml:space="preserve">  </w:t>
      </w:r>
      <w:r w:rsidRPr="001143E8">
        <w:rPr>
          <w:b/>
          <w:bCs/>
          <w:sz w:val="48"/>
          <w:szCs w:val="48"/>
        </w:rPr>
        <w:t>2 bytes</w:t>
      </w:r>
      <w:r w:rsidRPr="001143E8">
        <w:rPr>
          <w:sz w:val="48"/>
          <w:szCs w:val="48"/>
        </w:rPr>
        <w:tab/>
        <w:t>Stores a single character/letter or ASCII values</w:t>
      </w:r>
    </w:p>
    <w:p w14:paraId="7093246B" w14:textId="77777777" w:rsidR="001143E8" w:rsidRPr="001143E8" w:rsidRDefault="001143E8" w:rsidP="001143E8">
      <w:pPr>
        <w:pStyle w:val="ListParagraph"/>
        <w:ind w:left="1800"/>
        <w:rPr>
          <w:sz w:val="48"/>
          <w:szCs w:val="48"/>
        </w:rPr>
      </w:pPr>
      <w:r w:rsidRPr="001143E8">
        <w:rPr>
          <w:sz w:val="48"/>
          <w:szCs w:val="48"/>
        </w:rPr>
        <w:lastRenderedPageBreak/>
        <w:t>range  -   0 to 65535</w:t>
      </w:r>
    </w:p>
    <w:p w14:paraId="2E11D91B" w14:textId="77777777" w:rsidR="001143E8" w:rsidRDefault="001143E8" w:rsidP="00744D66">
      <w:pPr>
        <w:pStyle w:val="ListParagraph"/>
        <w:ind w:left="1800"/>
        <w:rPr>
          <w:sz w:val="48"/>
          <w:szCs w:val="48"/>
          <w:lang w:val="en-US"/>
        </w:rPr>
      </w:pPr>
    </w:p>
    <w:p w14:paraId="791DD03A" w14:textId="0D7E5CE3" w:rsidR="001143E8" w:rsidRPr="00A312A3" w:rsidRDefault="001143E8" w:rsidP="00744D66">
      <w:pPr>
        <w:pStyle w:val="ListParagraph"/>
        <w:ind w:left="1800"/>
        <w:rPr>
          <w:sz w:val="48"/>
          <w:szCs w:val="48"/>
          <w:u w:val="single"/>
          <w:lang w:val="en-US"/>
        </w:rPr>
      </w:pPr>
      <w:r w:rsidRPr="00A312A3">
        <w:rPr>
          <w:sz w:val="48"/>
          <w:szCs w:val="48"/>
          <w:u w:val="single"/>
          <w:lang w:val="en-US"/>
        </w:rPr>
        <w:t>Reference Types:</w:t>
      </w:r>
    </w:p>
    <w:p w14:paraId="705EA741" w14:textId="0DDBE016" w:rsidR="001143E8" w:rsidRDefault="001143E8" w:rsidP="00744D66">
      <w:pPr>
        <w:pStyle w:val="ListParagraph"/>
        <w:ind w:left="1800"/>
        <w:rPr>
          <w:sz w:val="48"/>
          <w:szCs w:val="48"/>
          <w:lang w:val="en-US"/>
        </w:rPr>
      </w:pPr>
      <w:r>
        <w:rPr>
          <w:sz w:val="48"/>
          <w:szCs w:val="48"/>
          <w:lang w:val="en-US"/>
        </w:rPr>
        <w:tab/>
      </w:r>
      <w:r>
        <w:rPr>
          <w:sz w:val="48"/>
          <w:szCs w:val="48"/>
          <w:lang w:val="en-US"/>
        </w:rPr>
        <w:tab/>
        <w:t>Classes and interfaces</w:t>
      </w:r>
    </w:p>
    <w:p w14:paraId="281E557F" w14:textId="77777777" w:rsidR="001143E8" w:rsidRDefault="001143E8" w:rsidP="00744D66">
      <w:pPr>
        <w:pStyle w:val="ListParagraph"/>
        <w:ind w:left="1800"/>
        <w:rPr>
          <w:sz w:val="48"/>
          <w:szCs w:val="48"/>
          <w:lang w:val="en-US"/>
        </w:rPr>
      </w:pPr>
    </w:p>
    <w:p w14:paraId="64FD10AA" w14:textId="214CFE4B" w:rsidR="0020576D" w:rsidRPr="00511337" w:rsidRDefault="00CD37AE" w:rsidP="0020576D">
      <w:pPr>
        <w:pStyle w:val="ListParagraph"/>
        <w:numPr>
          <w:ilvl w:val="1"/>
          <w:numId w:val="14"/>
        </w:numPr>
        <w:rPr>
          <w:b/>
          <w:bCs/>
          <w:sz w:val="48"/>
          <w:szCs w:val="48"/>
          <w:lang w:val="en-US"/>
        </w:rPr>
      </w:pPr>
      <w:r w:rsidRPr="00511337">
        <w:rPr>
          <w:b/>
          <w:bCs/>
          <w:sz w:val="48"/>
          <w:szCs w:val="48"/>
          <w:lang w:val="en-US"/>
        </w:rPr>
        <w:t>How many types of comments are allowed in Java?</w:t>
      </w:r>
    </w:p>
    <w:p w14:paraId="03149F1C" w14:textId="52B71DFE" w:rsidR="00CD37AE" w:rsidRDefault="00CD37AE" w:rsidP="00CD37AE">
      <w:pPr>
        <w:pStyle w:val="ListParagraph"/>
        <w:ind w:left="1800"/>
        <w:rPr>
          <w:sz w:val="48"/>
          <w:szCs w:val="48"/>
          <w:lang w:val="en-US"/>
        </w:rPr>
      </w:pPr>
      <w:r>
        <w:rPr>
          <w:sz w:val="48"/>
          <w:szCs w:val="48"/>
          <w:lang w:val="en-US"/>
        </w:rPr>
        <w:t>Ans:</w:t>
      </w:r>
    </w:p>
    <w:p w14:paraId="5FB7B23F" w14:textId="77777777" w:rsidR="00CD37AE" w:rsidRPr="00CD37AE" w:rsidRDefault="00CD37AE" w:rsidP="00CD37AE">
      <w:pPr>
        <w:pStyle w:val="ListParagraph"/>
        <w:ind w:left="1800"/>
        <w:rPr>
          <w:sz w:val="48"/>
          <w:szCs w:val="48"/>
          <w:lang w:val="en-US"/>
        </w:rPr>
      </w:pPr>
      <w:r w:rsidRPr="00CD37AE">
        <w:rPr>
          <w:sz w:val="48"/>
          <w:szCs w:val="48"/>
          <w:lang w:val="en-US"/>
        </w:rPr>
        <w:t>in java we have 3 types of comments</w:t>
      </w:r>
    </w:p>
    <w:p w14:paraId="253DF28E" w14:textId="77777777" w:rsidR="00CD37AE" w:rsidRPr="00CD37AE" w:rsidRDefault="00CD37AE" w:rsidP="00CD37AE">
      <w:pPr>
        <w:pStyle w:val="ListParagraph"/>
        <w:ind w:left="1800"/>
        <w:rPr>
          <w:sz w:val="48"/>
          <w:szCs w:val="48"/>
          <w:lang w:val="en-US"/>
        </w:rPr>
      </w:pPr>
    </w:p>
    <w:p w14:paraId="548EF8FE" w14:textId="77777777" w:rsidR="00CD37AE" w:rsidRPr="00CD37AE" w:rsidRDefault="00CD37AE" w:rsidP="00CD37AE">
      <w:pPr>
        <w:pStyle w:val="ListParagraph"/>
        <w:ind w:left="1800"/>
        <w:rPr>
          <w:sz w:val="48"/>
          <w:szCs w:val="48"/>
          <w:lang w:val="en-US"/>
        </w:rPr>
      </w:pPr>
      <w:r w:rsidRPr="00CD37AE">
        <w:rPr>
          <w:sz w:val="48"/>
          <w:szCs w:val="48"/>
          <w:lang w:val="en-US"/>
        </w:rPr>
        <w:t xml:space="preserve">a) single line </w:t>
      </w:r>
    </w:p>
    <w:p w14:paraId="0BF30616" w14:textId="77777777" w:rsidR="00CD37AE" w:rsidRPr="00CD37AE" w:rsidRDefault="00CD37AE" w:rsidP="00CD37AE">
      <w:pPr>
        <w:pStyle w:val="ListParagraph"/>
        <w:ind w:left="1800"/>
        <w:rPr>
          <w:sz w:val="48"/>
          <w:szCs w:val="48"/>
          <w:lang w:val="en-US"/>
        </w:rPr>
      </w:pPr>
      <w:r w:rsidRPr="00CD37AE">
        <w:rPr>
          <w:sz w:val="48"/>
          <w:szCs w:val="48"/>
          <w:lang w:val="en-US"/>
        </w:rPr>
        <w:tab/>
        <w:t>//</w:t>
      </w:r>
    </w:p>
    <w:p w14:paraId="053D3D5B" w14:textId="77777777" w:rsidR="00CD37AE" w:rsidRPr="00CD37AE" w:rsidRDefault="00CD37AE" w:rsidP="00CD37AE">
      <w:pPr>
        <w:pStyle w:val="ListParagraph"/>
        <w:ind w:left="1800"/>
        <w:rPr>
          <w:sz w:val="48"/>
          <w:szCs w:val="48"/>
          <w:lang w:val="en-US"/>
        </w:rPr>
      </w:pPr>
    </w:p>
    <w:p w14:paraId="19678ADA" w14:textId="77777777" w:rsidR="00CD37AE" w:rsidRPr="00CD37AE" w:rsidRDefault="00CD37AE" w:rsidP="00CD37AE">
      <w:pPr>
        <w:pStyle w:val="ListParagraph"/>
        <w:ind w:left="1800"/>
        <w:rPr>
          <w:sz w:val="48"/>
          <w:szCs w:val="48"/>
          <w:lang w:val="en-US"/>
        </w:rPr>
      </w:pPr>
      <w:r w:rsidRPr="00CD37AE">
        <w:rPr>
          <w:sz w:val="48"/>
          <w:szCs w:val="48"/>
          <w:lang w:val="en-US"/>
        </w:rPr>
        <w:t>b) multiline</w:t>
      </w:r>
    </w:p>
    <w:p w14:paraId="344688EA" w14:textId="77777777" w:rsidR="00CD37AE" w:rsidRPr="00CD37AE" w:rsidRDefault="00CD37AE" w:rsidP="00CD37AE">
      <w:pPr>
        <w:pStyle w:val="ListParagraph"/>
        <w:ind w:left="1800"/>
        <w:rPr>
          <w:sz w:val="48"/>
          <w:szCs w:val="48"/>
          <w:lang w:val="en-US"/>
        </w:rPr>
      </w:pPr>
    </w:p>
    <w:p w14:paraId="10FF49EF" w14:textId="77777777" w:rsidR="00CD37AE" w:rsidRPr="00CD37AE" w:rsidRDefault="00CD37AE" w:rsidP="00CD37AE">
      <w:pPr>
        <w:pStyle w:val="ListParagraph"/>
        <w:ind w:left="1800"/>
        <w:rPr>
          <w:sz w:val="48"/>
          <w:szCs w:val="48"/>
          <w:lang w:val="en-US"/>
        </w:rPr>
      </w:pPr>
      <w:r w:rsidRPr="00CD37AE">
        <w:rPr>
          <w:sz w:val="48"/>
          <w:szCs w:val="48"/>
          <w:lang w:val="en-US"/>
        </w:rPr>
        <w:tab/>
        <w:t xml:space="preserve">/*  </w:t>
      </w:r>
      <w:r w:rsidRPr="00CD37AE">
        <w:rPr>
          <w:sz w:val="48"/>
          <w:szCs w:val="48"/>
          <w:lang w:val="en-US"/>
        </w:rPr>
        <w:tab/>
      </w:r>
      <w:r w:rsidRPr="00CD37AE">
        <w:rPr>
          <w:sz w:val="48"/>
          <w:szCs w:val="48"/>
          <w:lang w:val="en-US"/>
        </w:rPr>
        <w:tab/>
        <w:t>*/</w:t>
      </w:r>
    </w:p>
    <w:p w14:paraId="2CC40FE5" w14:textId="77777777" w:rsidR="00CD37AE" w:rsidRPr="00CD37AE" w:rsidRDefault="00CD37AE" w:rsidP="00CD37AE">
      <w:pPr>
        <w:pStyle w:val="ListParagraph"/>
        <w:ind w:left="1800"/>
        <w:rPr>
          <w:sz w:val="48"/>
          <w:szCs w:val="48"/>
          <w:lang w:val="en-US"/>
        </w:rPr>
      </w:pPr>
    </w:p>
    <w:p w14:paraId="78A29543" w14:textId="77777777" w:rsidR="00CD37AE" w:rsidRPr="00CD37AE" w:rsidRDefault="00CD37AE" w:rsidP="00CD37AE">
      <w:pPr>
        <w:pStyle w:val="ListParagraph"/>
        <w:ind w:left="1800"/>
        <w:rPr>
          <w:sz w:val="48"/>
          <w:szCs w:val="48"/>
          <w:lang w:val="en-US"/>
        </w:rPr>
      </w:pPr>
      <w:r w:rsidRPr="00CD37AE">
        <w:rPr>
          <w:sz w:val="48"/>
          <w:szCs w:val="48"/>
          <w:lang w:val="en-US"/>
        </w:rPr>
        <w:t>c) document comment ( in order to create documentation )</w:t>
      </w:r>
    </w:p>
    <w:p w14:paraId="104519B6" w14:textId="77777777" w:rsidR="00CD37AE" w:rsidRPr="00CD37AE" w:rsidRDefault="00CD37AE" w:rsidP="00CD37AE">
      <w:pPr>
        <w:pStyle w:val="ListParagraph"/>
        <w:ind w:left="1800"/>
        <w:rPr>
          <w:sz w:val="48"/>
          <w:szCs w:val="48"/>
          <w:lang w:val="en-US"/>
        </w:rPr>
      </w:pPr>
    </w:p>
    <w:p w14:paraId="52131ED8" w14:textId="45F82406" w:rsidR="00CD37AE" w:rsidRDefault="00CD37AE" w:rsidP="00CD37AE">
      <w:pPr>
        <w:pStyle w:val="ListParagraph"/>
        <w:ind w:left="1800"/>
        <w:rPr>
          <w:sz w:val="48"/>
          <w:szCs w:val="48"/>
          <w:lang w:val="en-US"/>
        </w:rPr>
      </w:pPr>
      <w:r w:rsidRPr="00CD37AE">
        <w:rPr>
          <w:sz w:val="48"/>
          <w:szCs w:val="48"/>
          <w:lang w:val="en-US"/>
        </w:rPr>
        <w:lastRenderedPageBreak/>
        <w:tab/>
        <w:t>/**</w:t>
      </w:r>
      <w:r w:rsidRPr="00CD37AE">
        <w:rPr>
          <w:sz w:val="48"/>
          <w:szCs w:val="48"/>
          <w:lang w:val="en-US"/>
        </w:rPr>
        <w:tab/>
      </w:r>
      <w:r w:rsidRPr="00CD37AE">
        <w:rPr>
          <w:sz w:val="48"/>
          <w:szCs w:val="48"/>
          <w:lang w:val="en-US"/>
        </w:rPr>
        <w:tab/>
        <w:t>**/</w:t>
      </w:r>
    </w:p>
    <w:p w14:paraId="61BC8C40" w14:textId="77777777" w:rsidR="00023DB6" w:rsidRDefault="00023DB6" w:rsidP="00CD37AE">
      <w:pPr>
        <w:pStyle w:val="ListParagraph"/>
        <w:ind w:left="1800"/>
        <w:rPr>
          <w:sz w:val="48"/>
          <w:szCs w:val="48"/>
          <w:lang w:val="en-US"/>
        </w:rPr>
      </w:pPr>
    </w:p>
    <w:p w14:paraId="73C96415" w14:textId="1F91EE7A" w:rsidR="00023DB6" w:rsidRPr="007A31E1" w:rsidRDefault="00023DB6" w:rsidP="00023DB6">
      <w:pPr>
        <w:pStyle w:val="ListParagraph"/>
        <w:numPr>
          <w:ilvl w:val="1"/>
          <w:numId w:val="14"/>
        </w:numPr>
        <w:rPr>
          <w:b/>
          <w:bCs/>
          <w:sz w:val="48"/>
          <w:szCs w:val="48"/>
        </w:rPr>
      </w:pPr>
      <w:r w:rsidRPr="007A31E1">
        <w:rPr>
          <w:b/>
          <w:bCs/>
          <w:sz w:val="48"/>
          <w:szCs w:val="48"/>
        </w:rPr>
        <w:t>What is unicode character in java</w:t>
      </w:r>
    </w:p>
    <w:p w14:paraId="2E34BC91" w14:textId="3400518A" w:rsidR="00023DB6" w:rsidRDefault="00023DB6" w:rsidP="00023DB6">
      <w:pPr>
        <w:pStyle w:val="ListParagraph"/>
        <w:ind w:left="1800"/>
        <w:rPr>
          <w:sz w:val="48"/>
          <w:szCs w:val="48"/>
          <w:lang w:val="en-US"/>
        </w:rPr>
      </w:pPr>
      <w:r>
        <w:rPr>
          <w:sz w:val="48"/>
          <w:szCs w:val="48"/>
          <w:lang w:val="en-US"/>
        </w:rPr>
        <w:t>ans:</w:t>
      </w:r>
    </w:p>
    <w:p w14:paraId="389DF877" w14:textId="77777777" w:rsidR="00430A35" w:rsidRPr="00430A35" w:rsidRDefault="00430A35" w:rsidP="00430A35">
      <w:pPr>
        <w:pStyle w:val="ListParagraph"/>
        <w:ind w:left="1800"/>
        <w:rPr>
          <w:sz w:val="48"/>
          <w:szCs w:val="48"/>
        </w:rPr>
      </w:pPr>
      <w:r w:rsidRPr="00430A35">
        <w:rPr>
          <w:sz w:val="48"/>
          <w:szCs w:val="48"/>
        </w:rPr>
        <w:t xml:space="preserve">Unicode is a </w:t>
      </w:r>
      <w:r w:rsidRPr="00430A35">
        <w:rPr>
          <w:b/>
          <w:bCs/>
          <w:sz w:val="48"/>
          <w:szCs w:val="48"/>
        </w:rPr>
        <w:t>universal character encoding standard</w:t>
      </w:r>
      <w:r w:rsidRPr="00430A35">
        <w:rPr>
          <w:sz w:val="48"/>
          <w:szCs w:val="48"/>
        </w:rPr>
        <w:t xml:space="preserve"> that represents almost all characters from different languages and symbols worldwide. In Java, characters are stored using </w:t>
      </w:r>
      <w:r w:rsidRPr="00430A35">
        <w:rPr>
          <w:b/>
          <w:bCs/>
          <w:sz w:val="48"/>
          <w:szCs w:val="48"/>
        </w:rPr>
        <w:t>Unicode (UTF-16 encoding)</w:t>
      </w:r>
      <w:r w:rsidRPr="00430A35">
        <w:rPr>
          <w:sz w:val="48"/>
          <w:szCs w:val="48"/>
        </w:rPr>
        <w:t>.</w:t>
      </w:r>
    </w:p>
    <w:p w14:paraId="1F51BB02" w14:textId="77777777" w:rsidR="00430A35" w:rsidRPr="00430A35" w:rsidRDefault="00430A35" w:rsidP="00430A35">
      <w:pPr>
        <w:pStyle w:val="ListParagraph"/>
        <w:ind w:left="1800"/>
        <w:rPr>
          <w:b/>
          <w:bCs/>
          <w:sz w:val="48"/>
          <w:szCs w:val="48"/>
        </w:rPr>
      </w:pPr>
      <w:r w:rsidRPr="00430A35">
        <w:rPr>
          <w:b/>
          <w:bCs/>
          <w:sz w:val="48"/>
          <w:szCs w:val="48"/>
        </w:rPr>
        <w:t>Key Points:</w:t>
      </w:r>
    </w:p>
    <w:p w14:paraId="1D800409" w14:textId="77777777" w:rsidR="00430A35" w:rsidRPr="00430A35" w:rsidRDefault="00430A35" w:rsidP="00430A35">
      <w:pPr>
        <w:pStyle w:val="ListParagraph"/>
        <w:numPr>
          <w:ilvl w:val="0"/>
          <w:numId w:val="19"/>
        </w:numPr>
        <w:rPr>
          <w:sz w:val="48"/>
          <w:szCs w:val="48"/>
        </w:rPr>
      </w:pPr>
      <w:r w:rsidRPr="00430A35">
        <w:rPr>
          <w:sz w:val="48"/>
          <w:szCs w:val="48"/>
        </w:rPr>
        <w:t xml:space="preserve">Java uses </w:t>
      </w:r>
      <w:r w:rsidRPr="00430A35">
        <w:rPr>
          <w:b/>
          <w:bCs/>
          <w:sz w:val="48"/>
          <w:szCs w:val="48"/>
        </w:rPr>
        <w:t>char</w:t>
      </w:r>
      <w:r w:rsidRPr="00430A35">
        <w:rPr>
          <w:sz w:val="48"/>
          <w:szCs w:val="48"/>
        </w:rPr>
        <w:t xml:space="preserve"> data type to store Unicode characters.</w:t>
      </w:r>
    </w:p>
    <w:p w14:paraId="53278B9C" w14:textId="77777777" w:rsidR="00430A35" w:rsidRPr="00430A35" w:rsidRDefault="00430A35" w:rsidP="00430A35">
      <w:pPr>
        <w:pStyle w:val="ListParagraph"/>
        <w:numPr>
          <w:ilvl w:val="0"/>
          <w:numId w:val="19"/>
        </w:numPr>
        <w:rPr>
          <w:sz w:val="48"/>
          <w:szCs w:val="48"/>
        </w:rPr>
      </w:pPr>
      <w:r w:rsidRPr="00430A35">
        <w:rPr>
          <w:sz w:val="48"/>
          <w:szCs w:val="48"/>
        </w:rPr>
        <w:t xml:space="preserve">Each char in Java takes </w:t>
      </w:r>
      <w:r w:rsidRPr="00430A35">
        <w:rPr>
          <w:b/>
          <w:bCs/>
          <w:sz w:val="48"/>
          <w:szCs w:val="48"/>
        </w:rPr>
        <w:t>2 bytes (16 bits)</w:t>
      </w:r>
      <w:r w:rsidRPr="00430A35">
        <w:rPr>
          <w:sz w:val="48"/>
          <w:szCs w:val="48"/>
        </w:rPr>
        <w:t xml:space="preserve"> to support Unicode characters.</w:t>
      </w:r>
    </w:p>
    <w:p w14:paraId="2F23BE4F" w14:textId="77777777" w:rsidR="00430A35" w:rsidRPr="00430A35" w:rsidRDefault="00430A35" w:rsidP="00430A35">
      <w:pPr>
        <w:pStyle w:val="ListParagraph"/>
        <w:numPr>
          <w:ilvl w:val="0"/>
          <w:numId w:val="19"/>
        </w:numPr>
        <w:rPr>
          <w:sz w:val="48"/>
          <w:szCs w:val="48"/>
        </w:rPr>
      </w:pPr>
      <w:r w:rsidRPr="00430A35">
        <w:rPr>
          <w:sz w:val="48"/>
          <w:szCs w:val="48"/>
        </w:rPr>
        <w:t xml:space="preserve">Unicode characters are written as </w:t>
      </w:r>
      <w:r w:rsidRPr="00430A35">
        <w:rPr>
          <w:b/>
          <w:bCs/>
          <w:sz w:val="48"/>
          <w:szCs w:val="48"/>
        </w:rPr>
        <w:t>\uXXXX</w:t>
      </w:r>
      <w:r w:rsidRPr="00430A35">
        <w:rPr>
          <w:sz w:val="48"/>
          <w:szCs w:val="48"/>
        </w:rPr>
        <w:t xml:space="preserve">, where XXXX is a </w:t>
      </w:r>
      <w:r w:rsidRPr="00430A35">
        <w:rPr>
          <w:b/>
          <w:bCs/>
          <w:sz w:val="48"/>
          <w:szCs w:val="48"/>
        </w:rPr>
        <w:t>hexadecimal code</w:t>
      </w:r>
      <w:r w:rsidRPr="00430A35">
        <w:rPr>
          <w:sz w:val="48"/>
          <w:szCs w:val="48"/>
        </w:rPr>
        <w:t>.</w:t>
      </w:r>
    </w:p>
    <w:p w14:paraId="6EB06F0D" w14:textId="77777777" w:rsidR="00023DB6" w:rsidRDefault="00023DB6" w:rsidP="00023DB6">
      <w:pPr>
        <w:pStyle w:val="ListParagraph"/>
        <w:ind w:left="1800"/>
        <w:rPr>
          <w:sz w:val="48"/>
          <w:szCs w:val="48"/>
          <w:lang w:val="en-US"/>
        </w:rPr>
      </w:pPr>
    </w:p>
    <w:p w14:paraId="7613DA1E" w14:textId="77777777" w:rsidR="0037154C" w:rsidRPr="003E4CBB" w:rsidRDefault="0037154C" w:rsidP="0037154C">
      <w:pPr>
        <w:pStyle w:val="ListParagraph"/>
        <w:numPr>
          <w:ilvl w:val="1"/>
          <w:numId w:val="14"/>
        </w:numPr>
        <w:rPr>
          <w:b/>
          <w:bCs/>
          <w:sz w:val="48"/>
          <w:szCs w:val="48"/>
        </w:rPr>
      </w:pPr>
      <w:r w:rsidRPr="003E4CBB">
        <w:rPr>
          <w:b/>
          <w:bCs/>
          <w:sz w:val="48"/>
          <w:szCs w:val="48"/>
        </w:rPr>
        <w:t>What is object oriented programming</w:t>
      </w:r>
    </w:p>
    <w:p w14:paraId="258C72E9" w14:textId="2E57E0DF" w:rsidR="00430A35" w:rsidRDefault="0037154C" w:rsidP="0037154C">
      <w:pPr>
        <w:pStyle w:val="ListParagraph"/>
        <w:ind w:left="1800"/>
        <w:rPr>
          <w:sz w:val="48"/>
          <w:szCs w:val="48"/>
          <w:lang w:val="en-US"/>
        </w:rPr>
      </w:pPr>
      <w:r>
        <w:rPr>
          <w:sz w:val="48"/>
          <w:szCs w:val="48"/>
          <w:lang w:val="en-US"/>
        </w:rPr>
        <w:lastRenderedPageBreak/>
        <w:t>Ans:</w:t>
      </w:r>
    </w:p>
    <w:p w14:paraId="3B3F7EB5" w14:textId="0DB063CB" w:rsidR="0037154C" w:rsidRDefault="0037154C" w:rsidP="0037154C">
      <w:pPr>
        <w:pStyle w:val="ListParagraph"/>
        <w:ind w:left="1800"/>
        <w:rPr>
          <w:sz w:val="48"/>
          <w:szCs w:val="48"/>
        </w:rPr>
      </w:pPr>
      <w:r w:rsidRPr="0037154C">
        <w:rPr>
          <w:sz w:val="48"/>
          <w:szCs w:val="48"/>
        </w:rPr>
        <w:t>Object-Oriented Programming (</w:t>
      </w:r>
      <w:r w:rsidRPr="0037154C">
        <w:rPr>
          <w:b/>
          <w:bCs/>
          <w:sz w:val="48"/>
          <w:szCs w:val="48"/>
        </w:rPr>
        <w:t>OOP</w:t>
      </w:r>
      <w:r w:rsidRPr="0037154C">
        <w:rPr>
          <w:sz w:val="48"/>
          <w:szCs w:val="48"/>
        </w:rPr>
        <w:t xml:space="preserve">) is a programming paradigm based on the concept of </w:t>
      </w:r>
      <w:r w:rsidRPr="0037154C">
        <w:rPr>
          <w:b/>
          <w:bCs/>
          <w:sz w:val="48"/>
          <w:szCs w:val="48"/>
        </w:rPr>
        <w:t>objects</w:t>
      </w:r>
      <w:r w:rsidRPr="0037154C">
        <w:rPr>
          <w:sz w:val="48"/>
          <w:szCs w:val="48"/>
        </w:rPr>
        <w:t xml:space="preserve"> that contain </w:t>
      </w:r>
      <w:r w:rsidRPr="0037154C">
        <w:rPr>
          <w:b/>
          <w:bCs/>
          <w:sz w:val="48"/>
          <w:szCs w:val="48"/>
        </w:rPr>
        <w:t>data (attributes)</w:t>
      </w:r>
      <w:r w:rsidRPr="0037154C">
        <w:rPr>
          <w:sz w:val="48"/>
          <w:szCs w:val="48"/>
        </w:rPr>
        <w:t xml:space="preserve"> and </w:t>
      </w:r>
      <w:r w:rsidRPr="0037154C">
        <w:rPr>
          <w:b/>
          <w:bCs/>
          <w:sz w:val="48"/>
          <w:szCs w:val="48"/>
        </w:rPr>
        <w:t>behavior (methods)</w:t>
      </w:r>
      <w:r w:rsidRPr="0037154C">
        <w:rPr>
          <w:sz w:val="48"/>
          <w:szCs w:val="48"/>
        </w:rPr>
        <w:t>.</w:t>
      </w:r>
    </w:p>
    <w:p w14:paraId="601D352A" w14:textId="77777777" w:rsidR="0037154C" w:rsidRDefault="0037154C" w:rsidP="0037154C">
      <w:pPr>
        <w:pStyle w:val="ListParagraph"/>
        <w:ind w:left="1800"/>
        <w:rPr>
          <w:sz w:val="48"/>
          <w:szCs w:val="48"/>
        </w:rPr>
      </w:pPr>
    </w:p>
    <w:p w14:paraId="5EFC4BED" w14:textId="56D5A315" w:rsidR="0037154C" w:rsidRPr="003E4CBB" w:rsidRDefault="0037154C" w:rsidP="0037154C">
      <w:pPr>
        <w:pStyle w:val="ListParagraph"/>
        <w:numPr>
          <w:ilvl w:val="1"/>
          <w:numId w:val="14"/>
        </w:numPr>
        <w:rPr>
          <w:b/>
          <w:bCs/>
          <w:sz w:val="48"/>
          <w:szCs w:val="48"/>
          <w:lang w:val="en-US"/>
        </w:rPr>
      </w:pPr>
      <w:r w:rsidRPr="003E4CBB">
        <w:rPr>
          <w:b/>
          <w:bCs/>
          <w:sz w:val="48"/>
          <w:szCs w:val="48"/>
        </w:rPr>
        <w:t>What is class and object ? What are their real life examples?</w:t>
      </w:r>
    </w:p>
    <w:p w14:paraId="54BF810C" w14:textId="28D00A2D" w:rsidR="0037154C" w:rsidRDefault="0037154C" w:rsidP="0037154C">
      <w:pPr>
        <w:pStyle w:val="ListParagraph"/>
        <w:ind w:left="1800"/>
        <w:rPr>
          <w:sz w:val="48"/>
          <w:szCs w:val="48"/>
        </w:rPr>
      </w:pPr>
      <w:r>
        <w:rPr>
          <w:sz w:val="48"/>
          <w:szCs w:val="48"/>
        </w:rPr>
        <w:t>Ans:</w:t>
      </w:r>
    </w:p>
    <w:p w14:paraId="70F246D3" w14:textId="7C3F4DEF" w:rsidR="0037154C" w:rsidRDefault="0037154C" w:rsidP="0037154C">
      <w:pPr>
        <w:pStyle w:val="ListParagraph"/>
        <w:ind w:left="1800"/>
        <w:rPr>
          <w:b/>
          <w:bCs/>
          <w:sz w:val="48"/>
          <w:szCs w:val="48"/>
        </w:rPr>
      </w:pPr>
      <w:r>
        <w:rPr>
          <w:sz w:val="48"/>
          <w:szCs w:val="48"/>
        </w:rPr>
        <w:t xml:space="preserve">Class is just a blueprint , an idea based on which object/s can be constructed. </w:t>
      </w:r>
      <w:r w:rsidRPr="0037154C">
        <w:rPr>
          <w:sz w:val="48"/>
          <w:szCs w:val="48"/>
        </w:rPr>
        <w:t xml:space="preserve">An </w:t>
      </w:r>
      <w:r w:rsidRPr="0037154C">
        <w:rPr>
          <w:b/>
          <w:bCs/>
          <w:sz w:val="48"/>
          <w:szCs w:val="48"/>
        </w:rPr>
        <w:t>object</w:t>
      </w:r>
      <w:r w:rsidRPr="0037154C">
        <w:rPr>
          <w:sz w:val="48"/>
          <w:szCs w:val="48"/>
        </w:rPr>
        <w:t xml:space="preserve"> is an </w:t>
      </w:r>
      <w:r w:rsidRPr="0037154C">
        <w:rPr>
          <w:b/>
          <w:bCs/>
          <w:sz w:val="48"/>
          <w:szCs w:val="48"/>
        </w:rPr>
        <w:t>instance of a class</w:t>
      </w:r>
      <w:r w:rsidRPr="0037154C">
        <w:rPr>
          <w:sz w:val="48"/>
          <w:szCs w:val="48"/>
        </w:rPr>
        <w:t xml:space="preserve">. It has a </w:t>
      </w:r>
      <w:r w:rsidRPr="0037154C">
        <w:rPr>
          <w:b/>
          <w:bCs/>
          <w:sz w:val="48"/>
          <w:szCs w:val="48"/>
        </w:rPr>
        <w:t>state (values of attributes)</w:t>
      </w:r>
      <w:r w:rsidRPr="0037154C">
        <w:rPr>
          <w:sz w:val="48"/>
          <w:szCs w:val="48"/>
        </w:rPr>
        <w:t xml:space="preserve"> and </w:t>
      </w:r>
      <w:r w:rsidRPr="0037154C">
        <w:rPr>
          <w:b/>
          <w:bCs/>
          <w:sz w:val="48"/>
          <w:szCs w:val="48"/>
        </w:rPr>
        <w:t>behavior (methods of the class).</w:t>
      </w:r>
    </w:p>
    <w:p w14:paraId="7F7E71FA" w14:textId="77777777" w:rsidR="0037154C" w:rsidRPr="0037154C" w:rsidRDefault="0037154C" w:rsidP="003715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154C">
        <w:rPr>
          <w:rFonts w:ascii="Times New Roman" w:eastAsia="Times New Roman" w:hAnsi="Times New Roman" w:cs="Times New Roman"/>
          <w:b/>
          <w:bCs/>
          <w:kern w:val="0"/>
          <w:sz w:val="27"/>
          <w:szCs w:val="27"/>
          <w:lang w:eastAsia="en-IN"/>
          <w14:ligatures w14:val="none"/>
        </w:rPr>
        <w:t>Real-Life Examples of Class and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907"/>
        <w:gridCol w:w="3488"/>
      </w:tblGrid>
      <w:tr w:rsidR="0037154C" w:rsidRPr="0037154C" w14:paraId="1D71410F" w14:textId="77777777" w:rsidTr="0037154C">
        <w:trPr>
          <w:tblHeader/>
          <w:tblCellSpacing w:w="15" w:type="dxa"/>
        </w:trPr>
        <w:tc>
          <w:tcPr>
            <w:tcW w:w="0" w:type="auto"/>
            <w:vAlign w:val="center"/>
            <w:hideMark/>
          </w:tcPr>
          <w:p w14:paraId="30E7750A" w14:textId="77777777" w:rsidR="0037154C" w:rsidRPr="0037154C" w:rsidRDefault="0037154C" w:rsidP="0037154C">
            <w:pPr>
              <w:spacing w:after="0" w:line="240" w:lineRule="auto"/>
              <w:jc w:val="center"/>
              <w:rPr>
                <w:rFonts w:ascii="Times New Roman" w:eastAsia="Times New Roman" w:hAnsi="Times New Roman" w:cs="Times New Roman"/>
                <w:b/>
                <w:bCs/>
                <w:kern w:val="0"/>
                <w:lang w:eastAsia="en-IN"/>
                <w14:ligatures w14:val="none"/>
              </w:rPr>
            </w:pPr>
            <w:r w:rsidRPr="0037154C">
              <w:rPr>
                <w:rFonts w:ascii="Times New Roman" w:eastAsia="Times New Roman" w:hAnsi="Times New Roman" w:cs="Times New Roman"/>
                <w:b/>
                <w:bCs/>
                <w:kern w:val="0"/>
                <w:lang w:eastAsia="en-IN"/>
                <w14:ligatures w14:val="none"/>
              </w:rPr>
              <w:t>Real-World Entity</w:t>
            </w:r>
          </w:p>
        </w:tc>
        <w:tc>
          <w:tcPr>
            <w:tcW w:w="0" w:type="auto"/>
            <w:vAlign w:val="center"/>
            <w:hideMark/>
          </w:tcPr>
          <w:p w14:paraId="3A81C5CB" w14:textId="77777777" w:rsidR="0037154C" w:rsidRPr="0037154C" w:rsidRDefault="0037154C" w:rsidP="0037154C">
            <w:pPr>
              <w:spacing w:after="0" w:line="240" w:lineRule="auto"/>
              <w:jc w:val="center"/>
              <w:rPr>
                <w:rFonts w:ascii="Times New Roman" w:eastAsia="Times New Roman" w:hAnsi="Times New Roman" w:cs="Times New Roman"/>
                <w:b/>
                <w:bCs/>
                <w:kern w:val="0"/>
                <w:lang w:eastAsia="en-IN"/>
                <w14:ligatures w14:val="none"/>
              </w:rPr>
            </w:pPr>
            <w:r w:rsidRPr="0037154C">
              <w:rPr>
                <w:rFonts w:ascii="Times New Roman" w:eastAsia="Times New Roman" w:hAnsi="Times New Roman" w:cs="Times New Roman"/>
                <w:b/>
                <w:bCs/>
                <w:kern w:val="0"/>
                <w:lang w:eastAsia="en-IN"/>
                <w14:ligatures w14:val="none"/>
              </w:rPr>
              <w:t>Class (Template)</w:t>
            </w:r>
          </w:p>
        </w:tc>
        <w:tc>
          <w:tcPr>
            <w:tcW w:w="0" w:type="auto"/>
            <w:vAlign w:val="center"/>
            <w:hideMark/>
          </w:tcPr>
          <w:p w14:paraId="1F8DC953" w14:textId="77777777" w:rsidR="0037154C" w:rsidRPr="0037154C" w:rsidRDefault="0037154C" w:rsidP="0037154C">
            <w:pPr>
              <w:spacing w:after="0" w:line="240" w:lineRule="auto"/>
              <w:jc w:val="center"/>
              <w:rPr>
                <w:rFonts w:ascii="Times New Roman" w:eastAsia="Times New Roman" w:hAnsi="Times New Roman" w:cs="Times New Roman"/>
                <w:b/>
                <w:bCs/>
                <w:kern w:val="0"/>
                <w:lang w:eastAsia="en-IN"/>
                <w14:ligatures w14:val="none"/>
              </w:rPr>
            </w:pPr>
            <w:r w:rsidRPr="0037154C">
              <w:rPr>
                <w:rFonts w:ascii="Times New Roman" w:eastAsia="Times New Roman" w:hAnsi="Times New Roman" w:cs="Times New Roman"/>
                <w:b/>
                <w:bCs/>
                <w:kern w:val="0"/>
                <w:lang w:eastAsia="en-IN"/>
                <w14:ligatures w14:val="none"/>
              </w:rPr>
              <w:t>Object (Instance)</w:t>
            </w:r>
          </w:p>
        </w:tc>
      </w:tr>
      <w:tr w:rsidR="0037154C" w:rsidRPr="0037154C" w14:paraId="1E81836F" w14:textId="77777777" w:rsidTr="0037154C">
        <w:trPr>
          <w:tblCellSpacing w:w="15" w:type="dxa"/>
        </w:trPr>
        <w:tc>
          <w:tcPr>
            <w:tcW w:w="0" w:type="auto"/>
            <w:vAlign w:val="center"/>
            <w:hideMark/>
          </w:tcPr>
          <w:p w14:paraId="1CD99001"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Times New Roman" w:eastAsia="Times New Roman" w:hAnsi="Times New Roman" w:cs="Times New Roman"/>
                <w:b/>
                <w:bCs/>
                <w:kern w:val="0"/>
                <w:lang w:eastAsia="en-IN"/>
                <w14:ligatures w14:val="none"/>
              </w:rPr>
              <w:t>Car</w:t>
            </w:r>
          </w:p>
        </w:tc>
        <w:tc>
          <w:tcPr>
            <w:tcW w:w="0" w:type="auto"/>
            <w:vAlign w:val="center"/>
            <w:hideMark/>
          </w:tcPr>
          <w:p w14:paraId="617628A3"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Courier New" w:eastAsia="Times New Roman" w:hAnsi="Courier New" w:cs="Courier New"/>
                <w:kern w:val="0"/>
                <w:sz w:val="20"/>
                <w:szCs w:val="20"/>
                <w:lang w:eastAsia="en-IN"/>
                <w14:ligatures w14:val="none"/>
              </w:rPr>
              <w:t>Car</w:t>
            </w:r>
            <w:r w:rsidRPr="0037154C">
              <w:rPr>
                <w:rFonts w:ascii="Times New Roman" w:eastAsia="Times New Roman" w:hAnsi="Times New Roman" w:cs="Times New Roman"/>
                <w:kern w:val="0"/>
                <w:lang w:eastAsia="en-IN"/>
                <w14:ligatures w14:val="none"/>
              </w:rPr>
              <w:t xml:space="preserve"> class</w:t>
            </w:r>
          </w:p>
        </w:tc>
        <w:tc>
          <w:tcPr>
            <w:tcW w:w="0" w:type="auto"/>
            <w:vAlign w:val="center"/>
            <w:hideMark/>
          </w:tcPr>
          <w:p w14:paraId="0D01F0DA"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Times New Roman" w:eastAsia="Times New Roman" w:hAnsi="Times New Roman" w:cs="Times New Roman"/>
                <w:kern w:val="0"/>
                <w:lang w:eastAsia="en-IN"/>
                <w14:ligatures w14:val="none"/>
              </w:rPr>
              <w:t>Toyota, BMW, Honda</w:t>
            </w:r>
          </w:p>
        </w:tc>
      </w:tr>
      <w:tr w:rsidR="0037154C" w:rsidRPr="0037154C" w14:paraId="11C2CBC6" w14:textId="77777777" w:rsidTr="0037154C">
        <w:trPr>
          <w:tblCellSpacing w:w="15" w:type="dxa"/>
        </w:trPr>
        <w:tc>
          <w:tcPr>
            <w:tcW w:w="0" w:type="auto"/>
            <w:vAlign w:val="center"/>
            <w:hideMark/>
          </w:tcPr>
          <w:p w14:paraId="699C018E"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Times New Roman" w:eastAsia="Times New Roman" w:hAnsi="Times New Roman" w:cs="Times New Roman"/>
                <w:b/>
                <w:bCs/>
                <w:kern w:val="0"/>
                <w:lang w:eastAsia="en-IN"/>
                <w14:ligatures w14:val="none"/>
              </w:rPr>
              <w:t>Mobile Phone</w:t>
            </w:r>
          </w:p>
        </w:tc>
        <w:tc>
          <w:tcPr>
            <w:tcW w:w="0" w:type="auto"/>
            <w:vAlign w:val="center"/>
            <w:hideMark/>
          </w:tcPr>
          <w:p w14:paraId="20F48253"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Courier New" w:eastAsia="Times New Roman" w:hAnsi="Courier New" w:cs="Courier New"/>
                <w:kern w:val="0"/>
                <w:sz w:val="20"/>
                <w:szCs w:val="20"/>
                <w:lang w:eastAsia="en-IN"/>
                <w14:ligatures w14:val="none"/>
              </w:rPr>
              <w:t>Phone</w:t>
            </w:r>
            <w:r w:rsidRPr="0037154C">
              <w:rPr>
                <w:rFonts w:ascii="Times New Roman" w:eastAsia="Times New Roman" w:hAnsi="Times New Roman" w:cs="Times New Roman"/>
                <w:kern w:val="0"/>
                <w:lang w:eastAsia="en-IN"/>
                <w14:ligatures w14:val="none"/>
              </w:rPr>
              <w:t xml:space="preserve"> class</w:t>
            </w:r>
          </w:p>
        </w:tc>
        <w:tc>
          <w:tcPr>
            <w:tcW w:w="0" w:type="auto"/>
            <w:vAlign w:val="center"/>
            <w:hideMark/>
          </w:tcPr>
          <w:p w14:paraId="5F38668B"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Times New Roman" w:eastAsia="Times New Roman" w:hAnsi="Times New Roman" w:cs="Times New Roman"/>
                <w:kern w:val="0"/>
                <w:lang w:eastAsia="en-IN"/>
                <w14:ligatures w14:val="none"/>
              </w:rPr>
              <w:t>iPhone 14, Samsung Galaxy S23</w:t>
            </w:r>
          </w:p>
        </w:tc>
      </w:tr>
      <w:tr w:rsidR="0037154C" w:rsidRPr="0037154C" w14:paraId="1546D8DF" w14:textId="77777777" w:rsidTr="0037154C">
        <w:trPr>
          <w:tblCellSpacing w:w="15" w:type="dxa"/>
        </w:trPr>
        <w:tc>
          <w:tcPr>
            <w:tcW w:w="0" w:type="auto"/>
            <w:vAlign w:val="center"/>
            <w:hideMark/>
          </w:tcPr>
          <w:p w14:paraId="79102645"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Times New Roman" w:eastAsia="Times New Roman" w:hAnsi="Times New Roman" w:cs="Times New Roman"/>
                <w:b/>
                <w:bCs/>
                <w:kern w:val="0"/>
                <w:lang w:eastAsia="en-IN"/>
                <w14:ligatures w14:val="none"/>
              </w:rPr>
              <w:t>Human</w:t>
            </w:r>
          </w:p>
        </w:tc>
        <w:tc>
          <w:tcPr>
            <w:tcW w:w="0" w:type="auto"/>
            <w:vAlign w:val="center"/>
            <w:hideMark/>
          </w:tcPr>
          <w:p w14:paraId="7B991FDF"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Courier New" w:eastAsia="Times New Roman" w:hAnsi="Courier New" w:cs="Courier New"/>
                <w:kern w:val="0"/>
                <w:sz w:val="20"/>
                <w:szCs w:val="20"/>
                <w:lang w:eastAsia="en-IN"/>
                <w14:ligatures w14:val="none"/>
              </w:rPr>
              <w:t>Person</w:t>
            </w:r>
            <w:r w:rsidRPr="0037154C">
              <w:rPr>
                <w:rFonts w:ascii="Times New Roman" w:eastAsia="Times New Roman" w:hAnsi="Times New Roman" w:cs="Times New Roman"/>
                <w:kern w:val="0"/>
                <w:lang w:eastAsia="en-IN"/>
                <w14:ligatures w14:val="none"/>
              </w:rPr>
              <w:t xml:space="preserve"> class</w:t>
            </w:r>
          </w:p>
        </w:tc>
        <w:tc>
          <w:tcPr>
            <w:tcW w:w="0" w:type="auto"/>
            <w:vAlign w:val="center"/>
            <w:hideMark/>
          </w:tcPr>
          <w:p w14:paraId="3C68A320"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Times New Roman" w:eastAsia="Times New Roman" w:hAnsi="Times New Roman" w:cs="Times New Roman"/>
                <w:kern w:val="0"/>
                <w:lang w:eastAsia="en-IN"/>
                <w14:ligatures w14:val="none"/>
              </w:rPr>
              <w:t>John, Alice, Ravi</w:t>
            </w:r>
          </w:p>
        </w:tc>
      </w:tr>
      <w:tr w:rsidR="0037154C" w:rsidRPr="0037154C" w14:paraId="3619CB24" w14:textId="77777777" w:rsidTr="0037154C">
        <w:trPr>
          <w:tblCellSpacing w:w="15" w:type="dxa"/>
        </w:trPr>
        <w:tc>
          <w:tcPr>
            <w:tcW w:w="0" w:type="auto"/>
            <w:vAlign w:val="center"/>
            <w:hideMark/>
          </w:tcPr>
          <w:p w14:paraId="59FA991C"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Times New Roman" w:eastAsia="Times New Roman" w:hAnsi="Times New Roman" w:cs="Times New Roman"/>
                <w:b/>
                <w:bCs/>
                <w:kern w:val="0"/>
                <w:lang w:eastAsia="en-IN"/>
                <w14:ligatures w14:val="none"/>
              </w:rPr>
              <w:t>Bank Account</w:t>
            </w:r>
          </w:p>
        </w:tc>
        <w:tc>
          <w:tcPr>
            <w:tcW w:w="0" w:type="auto"/>
            <w:vAlign w:val="center"/>
            <w:hideMark/>
          </w:tcPr>
          <w:p w14:paraId="7DD0A68D"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Courier New" w:eastAsia="Times New Roman" w:hAnsi="Courier New" w:cs="Courier New"/>
                <w:kern w:val="0"/>
                <w:sz w:val="20"/>
                <w:szCs w:val="20"/>
                <w:lang w:eastAsia="en-IN"/>
                <w14:ligatures w14:val="none"/>
              </w:rPr>
              <w:t>BankAccount</w:t>
            </w:r>
            <w:r w:rsidRPr="0037154C">
              <w:rPr>
                <w:rFonts w:ascii="Times New Roman" w:eastAsia="Times New Roman" w:hAnsi="Times New Roman" w:cs="Times New Roman"/>
                <w:kern w:val="0"/>
                <w:lang w:eastAsia="en-IN"/>
                <w14:ligatures w14:val="none"/>
              </w:rPr>
              <w:t xml:space="preserve"> class</w:t>
            </w:r>
          </w:p>
        </w:tc>
        <w:tc>
          <w:tcPr>
            <w:tcW w:w="0" w:type="auto"/>
            <w:vAlign w:val="center"/>
            <w:hideMark/>
          </w:tcPr>
          <w:p w14:paraId="48927831" w14:textId="77777777" w:rsidR="0037154C" w:rsidRPr="0037154C" w:rsidRDefault="0037154C" w:rsidP="0037154C">
            <w:pPr>
              <w:spacing w:after="0" w:line="240" w:lineRule="auto"/>
              <w:rPr>
                <w:rFonts w:ascii="Times New Roman" w:eastAsia="Times New Roman" w:hAnsi="Times New Roman" w:cs="Times New Roman"/>
                <w:kern w:val="0"/>
                <w:lang w:eastAsia="en-IN"/>
                <w14:ligatures w14:val="none"/>
              </w:rPr>
            </w:pPr>
            <w:r w:rsidRPr="0037154C">
              <w:rPr>
                <w:rFonts w:ascii="Times New Roman" w:eastAsia="Times New Roman" w:hAnsi="Times New Roman" w:cs="Times New Roman"/>
                <w:kern w:val="0"/>
                <w:lang w:eastAsia="en-IN"/>
                <w14:ligatures w14:val="none"/>
              </w:rPr>
              <w:t>Savings account, Checking account</w:t>
            </w:r>
          </w:p>
        </w:tc>
      </w:tr>
    </w:tbl>
    <w:p w14:paraId="1278E488" w14:textId="1FCF7A9C" w:rsidR="0037154C" w:rsidRDefault="0037154C" w:rsidP="00B43F7A">
      <w:pPr>
        <w:pStyle w:val="ListParagraph"/>
        <w:ind w:left="1800"/>
        <w:rPr>
          <w:b/>
          <w:bCs/>
          <w:sz w:val="48"/>
          <w:szCs w:val="48"/>
        </w:rPr>
      </w:pPr>
    </w:p>
    <w:p w14:paraId="3D4FED6E" w14:textId="77777777" w:rsidR="0037154C" w:rsidRDefault="0037154C" w:rsidP="0037154C">
      <w:pPr>
        <w:pStyle w:val="ListParagraph"/>
        <w:ind w:left="1800"/>
        <w:rPr>
          <w:sz w:val="48"/>
          <w:szCs w:val="48"/>
          <w:lang w:val="en-US"/>
        </w:rPr>
      </w:pPr>
    </w:p>
    <w:sectPr w:rsidR="00371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ascii="Times New Roman" w:eastAsia="Times New Roman" w:hAnsi="Times New Roman" w:cs="Times New Roman" w:hint="default"/>
        <w:b/>
        <w:sz w:val="40"/>
        <w:szCs w:val="40"/>
        <w:lang w:eastAsia="en-IN"/>
      </w:rPr>
    </w:lvl>
  </w:abstractNum>
  <w:abstractNum w:abstractNumId="1">
    <w:nsid w:val="0000000A"/>
    <w:multiLevelType w:val="multilevel"/>
    <w:tmpl w:val="0000000A"/>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B"/>
    <w:multiLevelType w:val="multilevel"/>
    <w:tmpl w:val="0000000B"/>
    <w:lvl w:ilvl="0">
      <w:start w:val="1"/>
      <w:numFmt w:val="bullet"/>
      <w:suff w:val="nothing"/>
      <w:lvlText w:val=""/>
      <w:lvlJc w:val="left"/>
      <w:pPr>
        <w:tabs>
          <w:tab w:val="num" w:pos="707"/>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4A15563"/>
    <w:multiLevelType w:val="multilevel"/>
    <w:tmpl w:val="031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D4556"/>
    <w:multiLevelType w:val="multilevel"/>
    <w:tmpl w:val="687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C5F54"/>
    <w:multiLevelType w:val="multilevel"/>
    <w:tmpl w:val="BE8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85261"/>
    <w:multiLevelType w:val="multilevel"/>
    <w:tmpl w:val="1D3C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13117F"/>
    <w:multiLevelType w:val="multilevel"/>
    <w:tmpl w:val="BC1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302CFD"/>
    <w:multiLevelType w:val="multilevel"/>
    <w:tmpl w:val="1DE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EE2D1F"/>
    <w:multiLevelType w:val="multilevel"/>
    <w:tmpl w:val="620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056CB"/>
    <w:multiLevelType w:val="multilevel"/>
    <w:tmpl w:val="E96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D22C0"/>
    <w:multiLevelType w:val="multilevel"/>
    <w:tmpl w:val="8E7C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C0A85"/>
    <w:multiLevelType w:val="multilevel"/>
    <w:tmpl w:val="FB66FBF6"/>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152DE"/>
    <w:multiLevelType w:val="multilevel"/>
    <w:tmpl w:val="BF6A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C81F95"/>
    <w:multiLevelType w:val="multilevel"/>
    <w:tmpl w:val="80DC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90C5C"/>
    <w:multiLevelType w:val="hybridMultilevel"/>
    <w:tmpl w:val="4A68EA22"/>
    <w:lvl w:ilvl="0" w:tplc="8D52EF5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0085A0D"/>
    <w:multiLevelType w:val="multilevel"/>
    <w:tmpl w:val="D8D8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1073EF"/>
    <w:multiLevelType w:val="multilevel"/>
    <w:tmpl w:val="CAEA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5234A6"/>
    <w:multiLevelType w:val="hybridMultilevel"/>
    <w:tmpl w:val="8CE82E5E"/>
    <w:lvl w:ilvl="0" w:tplc="E8A0F9F2">
      <w:start w:val="21"/>
      <w:numFmt w:val="decimal"/>
      <w:lvlText w:val="%1)"/>
      <w:lvlJc w:val="left"/>
      <w:pPr>
        <w:ind w:left="888" w:hanging="528"/>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num>
  <w:num w:numId="3">
    <w:abstractNumId w:val="7"/>
  </w:num>
  <w:num w:numId="4">
    <w:abstractNumId w:val="6"/>
  </w:num>
  <w:num w:numId="5">
    <w:abstractNumId w:val="13"/>
  </w:num>
  <w:num w:numId="6">
    <w:abstractNumId w:val="17"/>
  </w:num>
  <w:num w:numId="7">
    <w:abstractNumId w:val="5"/>
  </w:num>
  <w:num w:numId="8">
    <w:abstractNumId w:val="9"/>
  </w:num>
  <w:num w:numId="9">
    <w:abstractNumId w:val="11"/>
  </w:num>
  <w:num w:numId="10">
    <w:abstractNumId w:val="10"/>
  </w:num>
  <w:num w:numId="11">
    <w:abstractNumId w:val="4"/>
  </w:num>
  <w:num w:numId="12">
    <w:abstractNumId w:val="14"/>
  </w:num>
  <w:num w:numId="13">
    <w:abstractNumId w:val="3"/>
  </w:num>
  <w:num w:numId="14">
    <w:abstractNumId w:val="12"/>
  </w:num>
  <w:num w:numId="15">
    <w:abstractNumId w:val="1"/>
  </w:num>
  <w:num w:numId="16">
    <w:abstractNumId w:val="2"/>
  </w:num>
  <w:num w:numId="17">
    <w:abstractNumId w:val="18"/>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259"/>
    <w:rsid w:val="00023DB6"/>
    <w:rsid w:val="0010427A"/>
    <w:rsid w:val="001143E8"/>
    <w:rsid w:val="00165B3A"/>
    <w:rsid w:val="0020576D"/>
    <w:rsid w:val="0029491B"/>
    <w:rsid w:val="002F3BDD"/>
    <w:rsid w:val="0037154C"/>
    <w:rsid w:val="003A7BE7"/>
    <w:rsid w:val="003E4CBB"/>
    <w:rsid w:val="00430A35"/>
    <w:rsid w:val="004E3A63"/>
    <w:rsid w:val="00511337"/>
    <w:rsid w:val="005F3BB7"/>
    <w:rsid w:val="006F3A36"/>
    <w:rsid w:val="00744D66"/>
    <w:rsid w:val="007A31E1"/>
    <w:rsid w:val="008B527A"/>
    <w:rsid w:val="008D1259"/>
    <w:rsid w:val="009627DA"/>
    <w:rsid w:val="00A312A3"/>
    <w:rsid w:val="00B11DEC"/>
    <w:rsid w:val="00B43F7A"/>
    <w:rsid w:val="00B93FBA"/>
    <w:rsid w:val="00BA4392"/>
    <w:rsid w:val="00CD37AE"/>
    <w:rsid w:val="00E23214"/>
    <w:rsid w:val="00E85ABC"/>
    <w:rsid w:val="00F14A8B"/>
    <w:rsid w:val="00FB5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1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12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2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2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12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12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2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2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259"/>
    <w:rPr>
      <w:rFonts w:eastAsiaTheme="majorEastAsia" w:cstheme="majorBidi"/>
      <w:color w:val="272727" w:themeColor="text1" w:themeTint="D8"/>
    </w:rPr>
  </w:style>
  <w:style w:type="paragraph" w:styleId="Title">
    <w:name w:val="Title"/>
    <w:basedOn w:val="Normal"/>
    <w:next w:val="Normal"/>
    <w:link w:val="TitleChar"/>
    <w:uiPriority w:val="10"/>
    <w:qFormat/>
    <w:rsid w:val="008D1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259"/>
    <w:pPr>
      <w:spacing w:before="160"/>
      <w:jc w:val="center"/>
    </w:pPr>
    <w:rPr>
      <w:i/>
      <w:iCs/>
      <w:color w:val="404040" w:themeColor="text1" w:themeTint="BF"/>
    </w:rPr>
  </w:style>
  <w:style w:type="character" w:customStyle="1" w:styleId="QuoteChar">
    <w:name w:val="Quote Char"/>
    <w:basedOn w:val="DefaultParagraphFont"/>
    <w:link w:val="Quote"/>
    <w:uiPriority w:val="29"/>
    <w:rsid w:val="008D1259"/>
    <w:rPr>
      <w:i/>
      <w:iCs/>
      <w:color w:val="404040" w:themeColor="text1" w:themeTint="BF"/>
    </w:rPr>
  </w:style>
  <w:style w:type="paragraph" w:styleId="ListParagraph">
    <w:name w:val="List Paragraph"/>
    <w:basedOn w:val="Normal"/>
    <w:qFormat/>
    <w:rsid w:val="008D1259"/>
    <w:pPr>
      <w:ind w:left="720"/>
      <w:contextualSpacing/>
    </w:pPr>
  </w:style>
  <w:style w:type="character" w:styleId="IntenseEmphasis">
    <w:name w:val="Intense Emphasis"/>
    <w:basedOn w:val="DefaultParagraphFont"/>
    <w:uiPriority w:val="21"/>
    <w:qFormat/>
    <w:rsid w:val="008D1259"/>
    <w:rPr>
      <w:i/>
      <w:iCs/>
      <w:color w:val="2F5496" w:themeColor="accent1" w:themeShade="BF"/>
    </w:rPr>
  </w:style>
  <w:style w:type="paragraph" w:styleId="IntenseQuote">
    <w:name w:val="Intense Quote"/>
    <w:basedOn w:val="Normal"/>
    <w:next w:val="Normal"/>
    <w:link w:val="IntenseQuoteChar"/>
    <w:uiPriority w:val="30"/>
    <w:qFormat/>
    <w:rsid w:val="008D1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259"/>
    <w:rPr>
      <w:i/>
      <w:iCs/>
      <w:color w:val="2F5496" w:themeColor="accent1" w:themeShade="BF"/>
    </w:rPr>
  </w:style>
  <w:style w:type="character" w:styleId="IntenseReference">
    <w:name w:val="Intense Reference"/>
    <w:basedOn w:val="DefaultParagraphFont"/>
    <w:uiPriority w:val="32"/>
    <w:qFormat/>
    <w:rsid w:val="008D1259"/>
    <w:rPr>
      <w:b/>
      <w:bCs/>
      <w:smallCaps/>
      <w:color w:val="2F5496" w:themeColor="accent1" w:themeShade="BF"/>
      <w:spacing w:val="5"/>
    </w:rPr>
  </w:style>
  <w:style w:type="paragraph" w:styleId="NormalWeb">
    <w:name w:val="Normal (Web)"/>
    <w:basedOn w:val="Normal"/>
    <w:uiPriority w:val="99"/>
    <w:semiHidden/>
    <w:unhideWhenUsed/>
    <w:rsid w:val="00165B3A"/>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1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12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2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2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12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12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2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2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259"/>
    <w:rPr>
      <w:rFonts w:eastAsiaTheme="majorEastAsia" w:cstheme="majorBidi"/>
      <w:color w:val="272727" w:themeColor="text1" w:themeTint="D8"/>
    </w:rPr>
  </w:style>
  <w:style w:type="paragraph" w:styleId="Title">
    <w:name w:val="Title"/>
    <w:basedOn w:val="Normal"/>
    <w:next w:val="Normal"/>
    <w:link w:val="TitleChar"/>
    <w:uiPriority w:val="10"/>
    <w:qFormat/>
    <w:rsid w:val="008D1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259"/>
    <w:pPr>
      <w:spacing w:before="160"/>
      <w:jc w:val="center"/>
    </w:pPr>
    <w:rPr>
      <w:i/>
      <w:iCs/>
      <w:color w:val="404040" w:themeColor="text1" w:themeTint="BF"/>
    </w:rPr>
  </w:style>
  <w:style w:type="character" w:customStyle="1" w:styleId="QuoteChar">
    <w:name w:val="Quote Char"/>
    <w:basedOn w:val="DefaultParagraphFont"/>
    <w:link w:val="Quote"/>
    <w:uiPriority w:val="29"/>
    <w:rsid w:val="008D1259"/>
    <w:rPr>
      <w:i/>
      <w:iCs/>
      <w:color w:val="404040" w:themeColor="text1" w:themeTint="BF"/>
    </w:rPr>
  </w:style>
  <w:style w:type="paragraph" w:styleId="ListParagraph">
    <w:name w:val="List Paragraph"/>
    <w:basedOn w:val="Normal"/>
    <w:qFormat/>
    <w:rsid w:val="008D1259"/>
    <w:pPr>
      <w:ind w:left="720"/>
      <w:contextualSpacing/>
    </w:pPr>
  </w:style>
  <w:style w:type="character" w:styleId="IntenseEmphasis">
    <w:name w:val="Intense Emphasis"/>
    <w:basedOn w:val="DefaultParagraphFont"/>
    <w:uiPriority w:val="21"/>
    <w:qFormat/>
    <w:rsid w:val="008D1259"/>
    <w:rPr>
      <w:i/>
      <w:iCs/>
      <w:color w:val="2F5496" w:themeColor="accent1" w:themeShade="BF"/>
    </w:rPr>
  </w:style>
  <w:style w:type="paragraph" w:styleId="IntenseQuote">
    <w:name w:val="Intense Quote"/>
    <w:basedOn w:val="Normal"/>
    <w:next w:val="Normal"/>
    <w:link w:val="IntenseQuoteChar"/>
    <w:uiPriority w:val="30"/>
    <w:qFormat/>
    <w:rsid w:val="008D1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259"/>
    <w:rPr>
      <w:i/>
      <w:iCs/>
      <w:color w:val="2F5496" w:themeColor="accent1" w:themeShade="BF"/>
    </w:rPr>
  </w:style>
  <w:style w:type="character" w:styleId="IntenseReference">
    <w:name w:val="Intense Reference"/>
    <w:basedOn w:val="DefaultParagraphFont"/>
    <w:uiPriority w:val="32"/>
    <w:qFormat/>
    <w:rsid w:val="008D1259"/>
    <w:rPr>
      <w:b/>
      <w:bCs/>
      <w:smallCaps/>
      <w:color w:val="2F5496" w:themeColor="accent1" w:themeShade="BF"/>
      <w:spacing w:val="5"/>
    </w:rPr>
  </w:style>
  <w:style w:type="paragraph" w:styleId="NormalWeb">
    <w:name w:val="Normal (Web)"/>
    <w:basedOn w:val="Normal"/>
    <w:uiPriority w:val="99"/>
    <w:semiHidden/>
    <w:unhideWhenUsed/>
    <w:rsid w:val="00165B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303001">
      <w:bodyDiv w:val="1"/>
      <w:marLeft w:val="0"/>
      <w:marRight w:val="0"/>
      <w:marTop w:val="0"/>
      <w:marBottom w:val="0"/>
      <w:divBdr>
        <w:top w:val="none" w:sz="0" w:space="0" w:color="auto"/>
        <w:left w:val="none" w:sz="0" w:space="0" w:color="auto"/>
        <w:bottom w:val="none" w:sz="0" w:space="0" w:color="auto"/>
        <w:right w:val="none" w:sz="0" w:space="0" w:color="auto"/>
      </w:divBdr>
    </w:div>
    <w:div w:id="761947277">
      <w:bodyDiv w:val="1"/>
      <w:marLeft w:val="0"/>
      <w:marRight w:val="0"/>
      <w:marTop w:val="0"/>
      <w:marBottom w:val="0"/>
      <w:divBdr>
        <w:top w:val="none" w:sz="0" w:space="0" w:color="auto"/>
        <w:left w:val="none" w:sz="0" w:space="0" w:color="auto"/>
        <w:bottom w:val="none" w:sz="0" w:space="0" w:color="auto"/>
        <w:right w:val="none" w:sz="0" w:space="0" w:color="auto"/>
      </w:divBdr>
    </w:div>
    <w:div w:id="1112437239">
      <w:bodyDiv w:val="1"/>
      <w:marLeft w:val="0"/>
      <w:marRight w:val="0"/>
      <w:marTop w:val="0"/>
      <w:marBottom w:val="0"/>
      <w:divBdr>
        <w:top w:val="none" w:sz="0" w:space="0" w:color="auto"/>
        <w:left w:val="none" w:sz="0" w:space="0" w:color="auto"/>
        <w:bottom w:val="none" w:sz="0" w:space="0" w:color="auto"/>
        <w:right w:val="none" w:sz="0" w:space="0" w:color="auto"/>
      </w:divBdr>
    </w:div>
    <w:div w:id="1256396913">
      <w:bodyDiv w:val="1"/>
      <w:marLeft w:val="0"/>
      <w:marRight w:val="0"/>
      <w:marTop w:val="0"/>
      <w:marBottom w:val="0"/>
      <w:divBdr>
        <w:top w:val="none" w:sz="0" w:space="0" w:color="auto"/>
        <w:left w:val="none" w:sz="0" w:space="0" w:color="auto"/>
        <w:bottom w:val="none" w:sz="0" w:space="0" w:color="auto"/>
        <w:right w:val="none" w:sz="0" w:space="0" w:color="auto"/>
      </w:divBdr>
    </w:div>
    <w:div w:id="1269436211">
      <w:bodyDiv w:val="1"/>
      <w:marLeft w:val="0"/>
      <w:marRight w:val="0"/>
      <w:marTop w:val="0"/>
      <w:marBottom w:val="0"/>
      <w:divBdr>
        <w:top w:val="none" w:sz="0" w:space="0" w:color="auto"/>
        <w:left w:val="none" w:sz="0" w:space="0" w:color="auto"/>
        <w:bottom w:val="none" w:sz="0" w:space="0" w:color="auto"/>
        <w:right w:val="none" w:sz="0" w:space="0" w:color="auto"/>
      </w:divBdr>
    </w:div>
    <w:div w:id="15970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DELL</cp:lastModifiedBy>
  <cp:revision>25</cp:revision>
  <dcterms:created xsi:type="dcterms:W3CDTF">2025-02-22T02:17:00Z</dcterms:created>
  <dcterms:modified xsi:type="dcterms:W3CDTF">2025-03-01T08:43:00Z</dcterms:modified>
</cp:coreProperties>
</file>